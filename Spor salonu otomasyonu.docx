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DA" w:rsidRPr="00983EA7" w:rsidRDefault="001A20DA" w:rsidP="002D47A0">
      <w:pPr>
        <w:jc w:val="center"/>
        <w:rPr>
          <w:b/>
          <w:color w:val="FF0000"/>
          <w:sz w:val="44"/>
          <w:szCs w:val="44"/>
        </w:rPr>
      </w:pPr>
      <w:r w:rsidRPr="00983EA7">
        <w:rPr>
          <w:b/>
          <w:color w:val="FF0000"/>
          <w:sz w:val="44"/>
          <w:szCs w:val="44"/>
        </w:rPr>
        <w:t>S</w:t>
      </w:r>
      <w:r w:rsidR="00D531CC">
        <w:rPr>
          <w:b/>
          <w:color w:val="FF0000"/>
          <w:sz w:val="44"/>
          <w:szCs w:val="44"/>
        </w:rPr>
        <w:t>por Salonu O</w:t>
      </w:r>
      <w:r w:rsidRPr="00983EA7">
        <w:rPr>
          <w:b/>
          <w:color w:val="FF0000"/>
          <w:sz w:val="44"/>
          <w:szCs w:val="44"/>
        </w:rPr>
        <w:t>tomasyonu</w:t>
      </w:r>
    </w:p>
    <w:p w:rsidR="001A20DA" w:rsidRDefault="001A20DA" w:rsidP="001A20DA">
      <w:pPr>
        <w:rPr>
          <w:color w:val="FF0000"/>
          <w:sz w:val="36"/>
          <w:szCs w:val="36"/>
        </w:rPr>
      </w:pPr>
    </w:p>
    <w:p w:rsidR="001E1645" w:rsidRDefault="001E1645" w:rsidP="001A20DA">
      <w:pPr>
        <w:rPr>
          <w:sz w:val="24"/>
          <w:szCs w:val="24"/>
        </w:rPr>
      </w:pPr>
      <w:r w:rsidRPr="002D47A0">
        <w:rPr>
          <w:b/>
          <w:color w:val="FF0000"/>
          <w:sz w:val="28"/>
          <w:szCs w:val="24"/>
        </w:rPr>
        <w:t xml:space="preserve">Proje </w:t>
      </w:r>
      <w:r w:rsidR="002D47A0">
        <w:rPr>
          <w:b/>
          <w:color w:val="FF0000"/>
          <w:sz w:val="28"/>
          <w:szCs w:val="24"/>
        </w:rPr>
        <w:t>A</w:t>
      </w:r>
      <w:r w:rsidRPr="002D47A0">
        <w:rPr>
          <w:b/>
          <w:color w:val="FF0000"/>
          <w:sz w:val="28"/>
          <w:szCs w:val="24"/>
        </w:rPr>
        <w:t xml:space="preserve">macı: </w:t>
      </w:r>
      <w:r>
        <w:rPr>
          <w:sz w:val="24"/>
          <w:szCs w:val="24"/>
        </w:rPr>
        <w:t xml:space="preserve">Spor salonları için otomasyon sistemleri tasarlanacak. Bu amaç kapsamında otomasyon sisteminde kullanıcı ara yüzü, yönetici ara yüzü </w:t>
      </w:r>
      <w:r w:rsidR="002D47A0">
        <w:rPr>
          <w:sz w:val="24"/>
          <w:szCs w:val="24"/>
        </w:rPr>
        <w:t>bulunacak</w:t>
      </w:r>
      <w:r>
        <w:rPr>
          <w:sz w:val="24"/>
          <w:szCs w:val="24"/>
        </w:rPr>
        <w:t>. Otomasyon web tabanlı bir sistem olarak tasarlanacak ve ayrıca mobil uygulama</w:t>
      </w:r>
      <w:r w:rsidR="002D47A0">
        <w:rPr>
          <w:sz w:val="24"/>
          <w:szCs w:val="24"/>
        </w:rPr>
        <w:t xml:space="preserve"> </w:t>
      </w:r>
      <w:r>
        <w:rPr>
          <w:sz w:val="24"/>
          <w:szCs w:val="24"/>
        </w:rPr>
        <w:t>da tasarlanacak.</w:t>
      </w:r>
      <w:r w:rsidR="002D47A0">
        <w:rPr>
          <w:sz w:val="24"/>
          <w:szCs w:val="24"/>
        </w:rPr>
        <w:t xml:space="preserve"> Böylece k</w:t>
      </w:r>
      <w:r>
        <w:rPr>
          <w:sz w:val="24"/>
          <w:szCs w:val="24"/>
        </w:rPr>
        <w:t>ullanıcı</w:t>
      </w:r>
      <w:r w:rsidR="002D47A0">
        <w:rPr>
          <w:sz w:val="24"/>
          <w:szCs w:val="24"/>
        </w:rPr>
        <w:t xml:space="preserve">lar ve </w:t>
      </w:r>
      <w:r>
        <w:rPr>
          <w:sz w:val="24"/>
          <w:szCs w:val="24"/>
        </w:rPr>
        <w:t>yöneticiler cep telefonlarından</w:t>
      </w:r>
      <w:r w:rsidR="002D47A0">
        <w:rPr>
          <w:sz w:val="24"/>
          <w:szCs w:val="24"/>
        </w:rPr>
        <w:t xml:space="preserve"> kolaylıkla</w:t>
      </w:r>
      <w:r>
        <w:rPr>
          <w:sz w:val="24"/>
          <w:szCs w:val="24"/>
        </w:rPr>
        <w:t xml:space="preserve"> bu sistemden bilgi alabilecekler.</w:t>
      </w:r>
    </w:p>
    <w:p w:rsidR="001E1645" w:rsidRPr="001E1645" w:rsidRDefault="001E1645" w:rsidP="001A20D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A20DA" w:rsidRDefault="001A20DA" w:rsidP="001A20DA">
      <w:pPr>
        <w:rPr>
          <w:sz w:val="24"/>
          <w:szCs w:val="24"/>
        </w:rPr>
      </w:pPr>
      <w:r w:rsidRPr="002D47A0">
        <w:rPr>
          <w:b/>
          <w:color w:val="FF0000"/>
          <w:sz w:val="28"/>
          <w:szCs w:val="24"/>
        </w:rPr>
        <w:t xml:space="preserve">Proje </w:t>
      </w:r>
      <w:r w:rsidR="002D47A0" w:rsidRPr="002D47A0">
        <w:rPr>
          <w:b/>
          <w:color w:val="FF0000"/>
          <w:sz w:val="28"/>
          <w:szCs w:val="24"/>
        </w:rPr>
        <w:t>Y</w:t>
      </w:r>
      <w:r w:rsidR="002D47A0">
        <w:rPr>
          <w:b/>
          <w:color w:val="FF0000"/>
          <w:sz w:val="28"/>
          <w:szCs w:val="24"/>
        </w:rPr>
        <w:t>öneticisi</w:t>
      </w:r>
      <w:r w:rsidRPr="002D47A0">
        <w:rPr>
          <w:b/>
          <w:color w:val="FF0000"/>
          <w:sz w:val="28"/>
          <w:szCs w:val="24"/>
        </w:rPr>
        <w:t>:</w:t>
      </w:r>
      <w:r w:rsidRPr="002D47A0">
        <w:rPr>
          <w:color w:val="FF0000"/>
          <w:sz w:val="28"/>
          <w:szCs w:val="24"/>
        </w:rPr>
        <w:t xml:space="preserve"> </w:t>
      </w:r>
      <w:r w:rsidRPr="00847932">
        <w:rPr>
          <w:b/>
          <w:sz w:val="24"/>
          <w:szCs w:val="24"/>
        </w:rPr>
        <w:t xml:space="preserve">Furkan </w:t>
      </w:r>
      <w:proofErr w:type="spellStart"/>
      <w:r w:rsidRPr="00847932">
        <w:rPr>
          <w:b/>
          <w:sz w:val="24"/>
          <w:szCs w:val="24"/>
        </w:rPr>
        <w:t>Aygür</w:t>
      </w:r>
      <w:proofErr w:type="spellEnd"/>
      <w:r w:rsidR="001E1645">
        <w:rPr>
          <w:sz w:val="24"/>
          <w:szCs w:val="24"/>
        </w:rPr>
        <w:t xml:space="preserve"> (</w:t>
      </w:r>
      <w:proofErr w:type="spellStart"/>
      <w:r w:rsidR="001E1645">
        <w:rPr>
          <w:sz w:val="24"/>
          <w:szCs w:val="24"/>
        </w:rPr>
        <w:t>Tmbyo</w:t>
      </w:r>
      <w:proofErr w:type="spellEnd"/>
      <w:r w:rsidR="001E1645">
        <w:rPr>
          <w:sz w:val="24"/>
          <w:szCs w:val="24"/>
        </w:rPr>
        <w:t xml:space="preserve"> Bilgisayar Programcılığı 2. Öğretim Öğrencisi)</w:t>
      </w:r>
    </w:p>
    <w:p w:rsidR="002F2CFB" w:rsidRDefault="002F2CFB" w:rsidP="001A20DA">
      <w:pPr>
        <w:rPr>
          <w:b/>
          <w:color w:val="FF0000"/>
          <w:sz w:val="24"/>
          <w:szCs w:val="24"/>
        </w:rPr>
      </w:pPr>
    </w:p>
    <w:p w:rsidR="001E1645" w:rsidRDefault="001A20DA" w:rsidP="002D47A0">
      <w:pPr>
        <w:rPr>
          <w:sz w:val="24"/>
          <w:szCs w:val="24"/>
        </w:rPr>
      </w:pPr>
      <w:r w:rsidRPr="002D47A0">
        <w:rPr>
          <w:b/>
          <w:color w:val="FF0000"/>
          <w:sz w:val="28"/>
          <w:szCs w:val="24"/>
        </w:rPr>
        <w:t>Araştırma Görevlileri:</w:t>
      </w:r>
      <w:r w:rsidR="002D47A0">
        <w:rPr>
          <w:b/>
          <w:color w:val="FF0000"/>
          <w:sz w:val="28"/>
          <w:szCs w:val="24"/>
        </w:rPr>
        <w:br/>
      </w:r>
      <w:r w:rsidR="002D47A0">
        <w:rPr>
          <w:b/>
          <w:sz w:val="28"/>
          <w:szCs w:val="24"/>
        </w:rPr>
        <w:t>*</w:t>
      </w:r>
      <w:r w:rsidR="002F2CFB" w:rsidRPr="00847932">
        <w:rPr>
          <w:b/>
          <w:sz w:val="24"/>
          <w:szCs w:val="24"/>
        </w:rPr>
        <w:t>Yeliz Kanmaz</w:t>
      </w:r>
      <w:r w:rsidR="001E1645">
        <w:rPr>
          <w:sz w:val="24"/>
          <w:szCs w:val="24"/>
        </w:rPr>
        <w:t xml:space="preserve"> </w:t>
      </w:r>
      <w:r w:rsidR="002D47A0">
        <w:rPr>
          <w:sz w:val="24"/>
          <w:szCs w:val="24"/>
        </w:rPr>
        <w:t>(</w:t>
      </w:r>
      <w:proofErr w:type="spellStart"/>
      <w:r w:rsidR="001E1645">
        <w:rPr>
          <w:sz w:val="24"/>
          <w:szCs w:val="24"/>
        </w:rPr>
        <w:t>Tmbyo</w:t>
      </w:r>
      <w:proofErr w:type="spellEnd"/>
      <w:r w:rsidR="001E1645">
        <w:rPr>
          <w:sz w:val="24"/>
          <w:szCs w:val="24"/>
        </w:rPr>
        <w:t xml:space="preserve"> Bilgisayar Programcılığı 2. Öğretim Öğrencisi)</w:t>
      </w:r>
      <w:r w:rsidR="002D47A0">
        <w:rPr>
          <w:sz w:val="24"/>
          <w:szCs w:val="24"/>
        </w:rPr>
        <w:br/>
        <w:t>*</w:t>
      </w:r>
      <w:r w:rsidR="004B37FE" w:rsidRPr="00847932">
        <w:rPr>
          <w:b/>
          <w:sz w:val="24"/>
          <w:szCs w:val="24"/>
        </w:rPr>
        <w:t>Lütfi</w:t>
      </w:r>
      <w:r w:rsidR="000E4E0C" w:rsidRPr="00847932">
        <w:rPr>
          <w:b/>
          <w:sz w:val="24"/>
          <w:szCs w:val="24"/>
        </w:rPr>
        <w:t xml:space="preserve"> Özbe</w:t>
      </w:r>
      <w:r w:rsidR="001E1645" w:rsidRPr="00847932">
        <w:rPr>
          <w:b/>
          <w:sz w:val="24"/>
          <w:szCs w:val="24"/>
        </w:rPr>
        <w:t>y</w:t>
      </w:r>
      <w:r w:rsidR="001E1645">
        <w:rPr>
          <w:sz w:val="24"/>
          <w:szCs w:val="24"/>
        </w:rPr>
        <w:t xml:space="preserve"> </w:t>
      </w:r>
      <w:r w:rsidR="00A259D5">
        <w:rPr>
          <w:sz w:val="24"/>
          <w:szCs w:val="24"/>
        </w:rPr>
        <w:t>(</w:t>
      </w:r>
      <w:proofErr w:type="spellStart"/>
      <w:r w:rsidR="001E1645">
        <w:rPr>
          <w:sz w:val="24"/>
          <w:szCs w:val="24"/>
        </w:rPr>
        <w:t>Tmbyo</w:t>
      </w:r>
      <w:proofErr w:type="spellEnd"/>
      <w:r w:rsidR="001E1645">
        <w:rPr>
          <w:sz w:val="24"/>
          <w:szCs w:val="24"/>
        </w:rPr>
        <w:t xml:space="preserve"> Bilgisayar Programcılığı 2. Öğretim Öğrencisi)</w:t>
      </w:r>
      <w:r w:rsidR="002D47A0">
        <w:rPr>
          <w:sz w:val="24"/>
          <w:szCs w:val="24"/>
        </w:rPr>
        <w:br/>
        <w:t>*</w:t>
      </w:r>
      <w:r w:rsidR="004B37FE" w:rsidRPr="00847932">
        <w:rPr>
          <w:b/>
          <w:sz w:val="24"/>
          <w:szCs w:val="24"/>
        </w:rPr>
        <w:t>Ömer</w:t>
      </w:r>
      <w:r w:rsidR="000E4E0C" w:rsidRPr="00847932">
        <w:rPr>
          <w:b/>
          <w:sz w:val="24"/>
          <w:szCs w:val="24"/>
        </w:rPr>
        <w:t xml:space="preserve"> Faruk </w:t>
      </w:r>
      <w:proofErr w:type="spellStart"/>
      <w:r w:rsidR="000E4E0C" w:rsidRPr="00847932">
        <w:rPr>
          <w:b/>
          <w:sz w:val="24"/>
          <w:szCs w:val="24"/>
        </w:rPr>
        <w:t>Aybakan</w:t>
      </w:r>
      <w:proofErr w:type="spellEnd"/>
      <w:r w:rsidR="004B37FE">
        <w:rPr>
          <w:sz w:val="24"/>
          <w:szCs w:val="24"/>
        </w:rPr>
        <w:t xml:space="preserve"> </w:t>
      </w:r>
      <w:r w:rsidR="001E1645">
        <w:rPr>
          <w:sz w:val="24"/>
          <w:szCs w:val="24"/>
        </w:rPr>
        <w:t xml:space="preserve"> </w:t>
      </w:r>
      <w:r w:rsidR="00A259D5">
        <w:rPr>
          <w:sz w:val="24"/>
          <w:szCs w:val="24"/>
        </w:rPr>
        <w:t>(</w:t>
      </w:r>
      <w:proofErr w:type="spellStart"/>
      <w:r w:rsidR="001E1645">
        <w:rPr>
          <w:sz w:val="24"/>
          <w:szCs w:val="24"/>
        </w:rPr>
        <w:t>Tmbyo</w:t>
      </w:r>
      <w:proofErr w:type="spellEnd"/>
      <w:r w:rsidR="001E1645">
        <w:rPr>
          <w:sz w:val="24"/>
          <w:szCs w:val="24"/>
        </w:rPr>
        <w:t xml:space="preserve"> Bilgisayar Programcılığı 2. Öğretim Öğrencisi)</w:t>
      </w:r>
    </w:p>
    <w:p w:rsidR="001A20DA" w:rsidRDefault="002D47A0" w:rsidP="001A20DA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4B37FE" w:rsidRPr="00847932">
        <w:rPr>
          <w:b/>
          <w:sz w:val="24"/>
          <w:szCs w:val="24"/>
        </w:rPr>
        <w:t>Samed</w:t>
      </w:r>
      <w:proofErr w:type="spellEnd"/>
      <w:r w:rsidR="004B37FE" w:rsidRPr="00847932">
        <w:rPr>
          <w:b/>
          <w:sz w:val="24"/>
          <w:szCs w:val="24"/>
        </w:rPr>
        <w:t xml:space="preserve"> Tanrıverdi</w:t>
      </w:r>
      <w:r w:rsidR="001E1645">
        <w:rPr>
          <w:sz w:val="24"/>
          <w:szCs w:val="24"/>
        </w:rPr>
        <w:t xml:space="preserve"> </w:t>
      </w:r>
      <w:r w:rsidR="00A259D5">
        <w:rPr>
          <w:sz w:val="24"/>
          <w:szCs w:val="24"/>
        </w:rPr>
        <w:t>(</w:t>
      </w:r>
      <w:proofErr w:type="spellStart"/>
      <w:r w:rsidR="001E1645">
        <w:rPr>
          <w:sz w:val="24"/>
          <w:szCs w:val="24"/>
        </w:rPr>
        <w:t>Tmbyo</w:t>
      </w:r>
      <w:proofErr w:type="spellEnd"/>
      <w:r w:rsidR="001E1645">
        <w:rPr>
          <w:sz w:val="24"/>
          <w:szCs w:val="24"/>
        </w:rPr>
        <w:t xml:space="preserve"> Bilgisayar Programcılığı 2. Öğretim Öğrencisi)</w:t>
      </w:r>
    </w:p>
    <w:p w:rsidR="002F2CFB" w:rsidRDefault="002F2CFB" w:rsidP="001A20DA">
      <w:pPr>
        <w:rPr>
          <w:b/>
          <w:color w:val="FF0000"/>
          <w:sz w:val="24"/>
          <w:szCs w:val="24"/>
        </w:rPr>
      </w:pPr>
    </w:p>
    <w:p w:rsidR="001E1645" w:rsidRDefault="002F2CFB" w:rsidP="001A20DA">
      <w:pPr>
        <w:rPr>
          <w:sz w:val="24"/>
          <w:szCs w:val="24"/>
        </w:rPr>
      </w:pPr>
      <w:r w:rsidRPr="002D47A0">
        <w:rPr>
          <w:b/>
          <w:color w:val="FF0000"/>
          <w:sz w:val="28"/>
          <w:szCs w:val="24"/>
        </w:rPr>
        <w:t>Çalışma Süresi:</w:t>
      </w:r>
      <w:r w:rsidRPr="002D47A0">
        <w:rPr>
          <w:color w:val="FF0000"/>
          <w:sz w:val="28"/>
          <w:szCs w:val="24"/>
        </w:rPr>
        <w:t xml:space="preserve"> </w:t>
      </w:r>
      <w:r w:rsidR="001A20DA" w:rsidRPr="002D47A0">
        <w:rPr>
          <w:b/>
          <w:color w:val="FF0000"/>
          <w:sz w:val="28"/>
          <w:szCs w:val="24"/>
        </w:rPr>
        <w:t xml:space="preserve"> </w:t>
      </w:r>
      <w:r w:rsidR="001A20DA" w:rsidRPr="002F2CFB">
        <w:rPr>
          <w:sz w:val="24"/>
          <w:szCs w:val="24"/>
        </w:rPr>
        <w:t>01</w:t>
      </w:r>
      <w:r w:rsidRPr="002F2CFB">
        <w:rPr>
          <w:sz w:val="24"/>
          <w:szCs w:val="24"/>
        </w:rPr>
        <w:t>/01/2018</w:t>
      </w:r>
      <w:r>
        <w:rPr>
          <w:sz w:val="24"/>
          <w:szCs w:val="24"/>
        </w:rPr>
        <w:t xml:space="preserve"> </w:t>
      </w:r>
      <w:r w:rsidRPr="002F2CF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F2CFB">
        <w:rPr>
          <w:sz w:val="24"/>
          <w:szCs w:val="24"/>
        </w:rPr>
        <w:t>31/12/2018</w:t>
      </w:r>
      <w:r w:rsidR="002D47A0">
        <w:rPr>
          <w:sz w:val="24"/>
          <w:szCs w:val="24"/>
        </w:rPr>
        <w:t xml:space="preserve"> tarihleri arasında proje bitirilmiştir.</w:t>
      </w:r>
    </w:p>
    <w:p w:rsidR="002D47A0" w:rsidRDefault="002D47A0" w:rsidP="001A20DA">
      <w:pPr>
        <w:rPr>
          <w:sz w:val="24"/>
          <w:szCs w:val="24"/>
        </w:rPr>
      </w:pPr>
    </w:p>
    <w:p w:rsidR="00847932" w:rsidRPr="002D47A0" w:rsidRDefault="0075651E" w:rsidP="001A20DA">
      <w:pPr>
        <w:rPr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t>Projeye Katılan Kişiler ve Y</w:t>
      </w:r>
      <w:r w:rsidR="001E1645" w:rsidRPr="002D47A0">
        <w:rPr>
          <w:b/>
          <w:color w:val="FF0000"/>
          <w:sz w:val="28"/>
          <w:szCs w:val="24"/>
        </w:rPr>
        <w:t>etenekleri:</w:t>
      </w:r>
    </w:p>
    <w:p w:rsidR="001E1645" w:rsidRDefault="001E1645" w:rsidP="001A20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Furkan </w:t>
      </w:r>
      <w:proofErr w:type="spellStart"/>
      <w:r>
        <w:rPr>
          <w:b/>
          <w:sz w:val="24"/>
          <w:szCs w:val="24"/>
        </w:rPr>
        <w:t>Aygür</w:t>
      </w:r>
      <w:proofErr w:type="spellEnd"/>
      <w:r w:rsidR="001F43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47932">
        <w:rPr>
          <w:sz w:val="24"/>
          <w:szCs w:val="24"/>
        </w:rPr>
        <w:t>Spor salonları ve spor yapan insanlar hakkında bilgiye ve deneyime sahip</w:t>
      </w:r>
      <w:r w:rsidR="001F4391">
        <w:rPr>
          <w:sz w:val="24"/>
          <w:szCs w:val="24"/>
        </w:rPr>
        <w:t>.</w:t>
      </w:r>
    </w:p>
    <w:p w:rsidR="00847932" w:rsidRDefault="00847932" w:rsidP="001A20DA">
      <w:pPr>
        <w:rPr>
          <w:sz w:val="24"/>
          <w:szCs w:val="24"/>
        </w:rPr>
      </w:pPr>
      <w:r w:rsidRPr="00847932">
        <w:rPr>
          <w:b/>
          <w:sz w:val="24"/>
          <w:szCs w:val="24"/>
        </w:rPr>
        <w:t>Yeliz Kanmaz</w:t>
      </w:r>
      <w:r w:rsidR="001F43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Araştırmacı bir kişiliği var ve deneyime sahip</w:t>
      </w:r>
      <w:r w:rsidR="001F4391">
        <w:rPr>
          <w:sz w:val="24"/>
          <w:szCs w:val="24"/>
        </w:rPr>
        <w:t>.</w:t>
      </w:r>
    </w:p>
    <w:p w:rsidR="00847932" w:rsidRDefault="00847932" w:rsidP="001A20DA">
      <w:pPr>
        <w:rPr>
          <w:sz w:val="24"/>
          <w:szCs w:val="24"/>
        </w:rPr>
      </w:pPr>
      <w:r>
        <w:rPr>
          <w:b/>
          <w:sz w:val="24"/>
          <w:szCs w:val="24"/>
        </w:rPr>
        <w:t>Lütfi Özbey</w:t>
      </w:r>
      <w:r w:rsidR="001F43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Microsoft Project uygulaması kullanım bilgisine sahip</w:t>
      </w:r>
      <w:r w:rsidR="001F4391">
        <w:rPr>
          <w:sz w:val="24"/>
          <w:szCs w:val="24"/>
        </w:rPr>
        <w:t>.</w:t>
      </w:r>
    </w:p>
    <w:p w:rsidR="00847932" w:rsidRDefault="00847932" w:rsidP="001A20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Ömer Faruk </w:t>
      </w:r>
      <w:proofErr w:type="spellStart"/>
      <w:r>
        <w:rPr>
          <w:b/>
          <w:sz w:val="24"/>
          <w:szCs w:val="24"/>
        </w:rPr>
        <w:t>Aybakan</w:t>
      </w:r>
      <w:proofErr w:type="spellEnd"/>
      <w:r w:rsidR="001F43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Muhasebe hakkında bilgiye sahip</w:t>
      </w:r>
      <w:r w:rsidR="001F4391">
        <w:rPr>
          <w:sz w:val="24"/>
          <w:szCs w:val="24"/>
        </w:rPr>
        <w:t>.</w:t>
      </w:r>
    </w:p>
    <w:p w:rsidR="00847932" w:rsidRPr="00847932" w:rsidRDefault="00847932" w:rsidP="001A20D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Samed</w:t>
      </w:r>
      <w:proofErr w:type="spellEnd"/>
      <w:r>
        <w:rPr>
          <w:b/>
          <w:sz w:val="24"/>
          <w:szCs w:val="24"/>
        </w:rPr>
        <w:t xml:space="preserve"> Tanrıverdi</w:t>
      </w:r>
      <w:r w:rsidR="001F43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Yazılım ve tekn</w:t>
      </w:r>
      <w:r w:rsidR="001F4391">
        <w:rPr>
          <w:sz w:val="24"/>
          <w:szCs w:val="24"/>
        </w:rPr>
        <w:t>olojiler hakkında bilgiye sahip.</w:t>
      </w:r>
    </w:p>
    <w:p w:rsidR="001E1645" w:rsidRDefault="001E1645" w:rsidP="001A20DA">
      <w:pPr>
        <w:rPr>
          <w:color w:val="FF0000"/>
          <w:sz w:val="24"/>
          <w:szCs w:val="24"/>
        </w:rPr>
      </w:pPr>
    </w:p>
    <w:p w:rsidR="002317BD" w:rsidRDefault="002317BD" w:rsidP="001A20DA">
      <w:pPr>
        <w:rPr>
          <w:color w:val="FF0000"/>
          <w:sz w:val="24"/>
          <w:szCs w:val="24"/>
        </w:rPr>
      </w:pPr>
    </w:p>
    <w:p w:rsidR="00847932" w:rsidRPr="002D47A0" w:rsidRDefault="00847932" w:rsidP="001A20DA">
      <w:pPr>
        <w:rPr>
          <w:b/>
          <w:color w:val="FF0000"/>
          <w:sz w:val="28"/>
          <w:szCs w:val="24"/>
        </w:rPr>
      </w:pPr>
      <w:r w:rsidRPr="002D47A0">
        <w:rPr>
          <w:b/>
          <w:color w:val="FF0000"/>
          <w:sz w:val="28"/>
          <w:szCs w:val="24"/>
        </w:rPr>
        <w:t xml:space="preserve">Projenin </w:t>
      </w:r>
      <w:r w:rsidR="0075651E">
        <w:rPr>
          <w:b/>
          <w:color w:val="FF0000"/>
          <w:sz w:val="28"/>
          <w:szCs w:val="24"/>
        </w:rPr>
        <w:t>D</w:t>
      </w:r>
      <w:r w:rsidRPr="002D47A0">
        <w:rPr>
          <w:b/>
          <w:color w:val="FF0000"/>
          <w:sz w:val="28"/>
          <w:szCs w:val="24"/>
        </w:rPr>
        <w:t xml:space="preserve">etaylı </w:t>
      </w:r>
      <w:r w:rsidR="0075651E">
        <w:rPr>
          <w:b/>
          <w:color w:val="FF0000"/>
          <w:sz w:val="28"/>
          <w:szCs w:val="24"/>
        </w:rPr>
        <w:t>A</w:t>
      </w:r>
      <w:r w:rsidRPr="002D47A0">
        <w:rPr>
          <w:b/>
          <w:color w:val="FF0000"/>
          <w:sz w:val="28"/>
          <w:szCs w:val="24"/>
        </w:rPr>
        <w:t>çıklaması:</w:t>
      </w:r>
    </w:p>
    <w:p w:rsidR="00847932" w:rsidRPr="00847932" w:rsidRDefault="00847932" w:rsidP="001A20DA">
      <w:pPr>
        <w:rPr>
          <w:b/>
          <w:color w:val="FF0000"/>
          <w:sz w:val="24"/>
          <w:szCs w:val="24"/>
        </w:rPr>
      </w:pPr>
    </w:p>
    <w:p w:rsidR="002F2CFB" w:rsidRDefault="002F2CFB" w:rsidP="001A20DA">
      <w:pPr>
        <w:rPr>
          <w:sz w:val="24"/>
          <w:szCs w:val="24"/>
        </w:rPr>
      </w:pPr>
      <w:r>
        <w:rPr>
          <w:sz w:val="24"/>
          <w:szCs w:val="24"/>
        </w:rPr>
        <w:t>Günümüzde bulunan spor salon</w:t>
      </w:r>
      <w:r w:rsidR="001F4391">
        <w:rPr>
          <w:sz w:val="24"/>
          <w:szCs w:val="24"/>
        </w:rPr>
        <w:t>u</w:t>
      </w:r>
      <w:r>
        <w:rPr>
          <w:sz w:val="24"/>
          <w:szCs w:val="24"/>
        </w:rPr>
        <w:t xml:space="preserve"> otomasyonları </w:t>
      </w:r>
      <w:r w:rsidR="001F4391">
        <w:rPr>
          <w:sz w:val="24"/>
          <w:szCs w:val="24"/>
        </w:rPr>
        <w:t>eksiklikleri</w:t>
      </w:r>
      <w:r>
        <w:rPr>
          <w:sz w:val="24"/>
          <w:szCs w:val="24"/>
        </w:rPr>
        <w:t xml:space="preserve"> ve </w:t>
      </w:r>
      <w:r w:rsidR="001F4391">
        <w:rPr>
          <w:sz w:val="24"/>
          <w:szCs w:val="24"/>
        </w:rPr>
        <w:t>anlaşabilir olmamaları ile</w:t>
      </w:r>
      <w:r>
        <w:rPr>
          <w:sz w:val="24"/>
          <w:szCs w:val="24"/>
        </w:rPr>
        <w:t xml:space="preserve"> kullanı</w:t>
      </w:r>
      <w:r w:rsidR="00FF6874">
        <w:rPr>
          <w:sz w:val="24"/>
          <w:szCs w:val="24"/>
        </w:rPr>
        <w:t>cı</w:t>
      </w:r>
      <w:r>
        <w:rPr>
          <w:sz w:val="24"/>
          <w:szCs w:val="24"/>
        </w:rPr>
        <w:t>lar tarafından dile getiriliyor. Bazı spor salon</w:t>
      </w:r>
      <w:r w:rsidR="001F4391">
        <w:rPr>
          <w:sz w:val="24"/>
          <w:szCs w:val="24"/>
        </w:rPr>
        <w:t>u</w:t>
      </w:r>
      <w:r>
        <w:rPr>
          <w:sz w:val="24"/>
          <w:szCs w:val="24"/>
        </w:rPr>
        <w:t xml:space="preserve"> işletmeleri</w:t>
      </w:r>
      <w:r w:rsidR="001F4391">
        <w:rPr>
          <w:sz w:val="24"/>
          <w:szCs w:val="24"/>
        </w:rPr>
        <w:t xml:space="preserve"> kendi otomasyonlarını </w:t>
      </w:r>
      <w:r>
        <w:rPr>
          <w:sz w:val="24"/>
          <w:szCs w:val="24"/>
        </w:rPr>
        <w:t>geliştirmeye çalıştı lakin yine de eksiklikler</w:t>
      </w:r>
      <w:r w:rsidR="001F4391">
        <w:rPr>
          <w:sz w:val="24"/>
          <w:szCs w:val="24"/>
        </w:rPr>
        <w:t>i</w:t>
      </w:r>
      <w:r>
        <w:rPr>
          <w:sz w:val="24"/>
          <w:szCs w:val="24"/>
        </w:rPr>
        <w:t xml:space="preserve"> bulunuyor.</w:t>
      </w:r>
    </w:p>
    <w:p w:rsidR="002F2CFB" w:rsidRDefault="002F2CFB" w:rsidP="001A20DA">
      <w:pPr>
        <w:rPr>
          <w:sz w:val="24"/>
          <w:szCs w:val="24"/>
        </w:rPr>
      </w:pPr>
    </w:p>
    <w:p w:rsidR="00313915" w:rsidRDefault="002F2CFB" w:rsidP="001A20DA">
      <w:pPr>
        <w:rPr>
          <w:sz w:val="24"/>
          <w:szCs w:val="24"/>
        </w:rPr>
      </w:pPr>
      <w:r>
        <w:rPr>
          <w:sz w:val="24"/>
          <w:szCs w:val="24"/>
        </w:rPr>
        <w:t>İyi spor salonlarının</w:t>
      </w:r>
      <w:r w:rsidR="001F4391">
        <w:rPr>
          <w:sz w:val="24"/>
          <w:szCs w:val="24"/>
        </w:rPr>
        <w:t>,</w:t>
      </w:r>
      <w:r>
        <w:rPr>
          <w:sz w:val="24"/>
          <w:szCs w:val="24"/>
        </w:rPr>
        <w:t xml:space="preserve"> iyi bir</w:t>
      </w:r>
      <w:r w:rsidR="001F4391">
        <w:rPr>
          <w:sz w:val="24"/>
          <w:szCs w:val="24"/>
        </w:rPr>
        <w:t>er</w:t>
      </w:r>
      <w:r>
        <w:rPr>
          <w:sz w:val="24"/>
          <w:szCs w:val="24"/>
        </w:rPr>
        <w:t xml:space="preserve"> otomasyona sahip olmaması projenin girişim mantığını oluşturuyor.</w:t>
      </w:r>
      <w:r w:rsidR="0042050C">
        <w:rPr>
          <w:sz w:val="24"/>
          <w:szCs w:val="24"/>
        </w:rPr>
        <w:t xml:space="preserve"> </w:t>
      </w:r>
      <w:r w:rsidR="00CA640E">
        <w:rPr>
          <w:sz w:val="24"/>
          <w:szCs w:val="24"/>
        </w:rPr>
        <w:t xml:space="preserve">Spor salonuna gitmeden önce akla gelen sorular </w:t>
      </w:r>
      <w:r w:rsidR="001F4391">
        <w:rPr>
          <w:sz w:val="24"/>
          <w:szCs w:val="24"/>
        </w:rPr>
        <w:t>olur. B</w:t>
      </w:r>
      <w:r w:rsidR="00CA640E">
        <w:rPr>
          <w:sz w:val="24"/>
          <w:szCs w:val="24"/>
        </w:rPr>
        <w:t>u yüzden</w:t>
      </w:r>
      <w:r w:rsidR="0042050C">
        <w:rPr>
          <w:sz w:val="24"/>
          <w:szCs w:val="24"/>
        </w:rPr>
        <w:t xml:space="preserve"> insanlar </w:t>
      </w:r>
      <w:r w:rsidR="001F4391">
        <w:rPr>
          <w:sz w:val="24"/>
          <w:szCs w:val="24"/>
        </w:rPr>
        <w:t>spor salonlarına</w:t>
      </w:r>
      <w:r w:rsidR="0042050C">
        <w:rPr>
          <w:sz w:val="24"/>
          <w:szCs w:val="24"/>
        </w:rPr>
        <w:t xml:space="preserve"> gitmemek için bahaneler üretir. </w:t>
      </w:r>
      <w:r w:rsidR="001F4391">
        <w:rPr>
          <w:sz w:val="24"/>
          <w:szCs w:val="24"/>
        </w:rPr>
        <w:t>“</w:t>
      </w:r>
      <w:r w:rsidR="0042050C">
        <w:rPr>
          <w:sz w:val="24"/>
          <w:szCs w:val="24"/>
        </w:rPr>
        <w:t>Salon dolu</w:t>
      </w:r>
      <w:r w:rsidR="001F4391">
        <w:rPr>
          <w:sz w:val="24"/>
          <w:szCs w:val="24"/>
        </w:rPr>
        <w:t>”</w:t>
      </w:r>
      <w:r w:rsidR="0042050C">
        <w:rPr>
          <w:sz w:val="24"/>
          <w:szCs w:val="24"/>
        </w:rPr>
        <w:t xml:space="preserve">, </w:t>
      </w:r>
      <w:r w:rsidR="001F4391">
        <w:rPr>
          <w:sz w:val="24"/>
          <w:szCs w:val="24"/>
        </w:rPr>
        <w:t>“</w:t>
      </w:r>
      <w:r w:rsidR="0042050C">
        <w:rPr>
          <w:sz w:val="24"/>
          <w:szCs w:val="24"/>
        </w:rPr>
        <w:t>hangi hareketleri yapacağım</w:t>
      </w:r>
      <w:r w:rsidR="001F4391">
        <w:rPr>
          <w:sz w:val="24"/>
          <w:szCs w:val="24"/>
        </w:rPr>
        <w:t>”</w:t>
      </w:r>
      <w:r w:rsidR="0042050C">
        <w:rPr>
          <w:sz w:val="24"/>
          <w:szCs w:val="24"/>
        </w:rPr>
        <w:t xml:space="preserve">, </w:t>
      </w:r>
      <w:r w:rsidR="001F4391">
        <w:rPr>
          <w:sz w:val="24"/>
          <w:szCs w:val="24"/>
        </w:rPr>
        <w:t>“</w:t>
      </w:r>
      <w:r w:rsidR="0042050C">
        <w:rPr>
          <w:sz w:val="24"/>
          <w:szCs w:val="24"/>
        </w:rPr>
        <w:t>nasıl çalışmalıyım</w:t>
      </w:r>
      <w:r w:rsidR="001F4391">
        <w:rPr>
          <w:sz w:val="24"/>
          <w:szCs w:val="24"/>
        </w:rPr>
        <w:t>”</w:t>
      </w:r>
      <w:r w:rsidR="0042050C">
        <w:rPr>
          <w:sz w:val="24"/>
          <w:szCs w:val="24"/>
        </w:rPr>
        <w:t xml:space="preserve"> </w:t>
      </w:r>
      <w:r w:rsidR="001F4391">
        <w:rPr>
          <w:sz w:val="24"/>
          <w:szCs w:val="24"/>
        </w:rPr>
        <w:t xml:space="preserve">gibi </w:t>
      </w:r>
      <w:r w:rsidR="0042050C">
        <w:rPr>
          <w:sz w:val="24"/>
          <w:szCs w:val="24"/>
        </w:rPr>
        <w:t>bahanelere yanıt bulan bir otomasyon yapmak için</w:t>
      </w:r>
      <w:r w:rsidR="001F4391">
        <w:rPr>
          <w:sz w:val="24"/>
          <w:szCs w:val="24"/>
        </w:rPr>
        <w:t xml:space="preserve"> işe koyulduk. Diğer spor salonlarının</w:t>
      </w:r>
      <w:r w:rsidR="0042050C">
        <w:rPr>
          <w:sz w:val="24"/>
          <w:szCs w:val="24"/>
        </w:rPr>
        <w:t xml:space="preserve"> mobil uygulamalarında ayrıntılı bilgiler gözükmüyor. Salonun ne kadar dolulukta olduğu gösterilmiyor. Bizim mobil </w:t>
      </w:r>
      <w:r w:rsidR="001F4391">
        <w:rPr>
          <w:sz w:val="24"/>
          <w:szCs w:val="24"/>
        </w:rPr>
        <w:t>uygulamamızda salonun doluluk or</w:t>
      </w:r>
      <w:r w:rsidR="0042050C">
        <w:rPr>
          <w:sz w:val="24"/>
          <w:szCs w:val="24"/>
        </w:rPr>
        <w:t xml:space="preserve">anı anlık </w:t>
      </w:r>
      <w:r w:rsidR="001F4391">
        <w:rPr>
          <w:sz w:val="24"/>
          <w:szCs w:val="24"/>
        </w:rPr>
        <w:t xml:space="preserve">olarak </w:t>
      </w:r>
      <w:r w:rsidR="0042050C">
        <w:rPr>
          <w:sz w:val="24"/>
          <w:szCs w:val="24"/>
        </w:rPr>
        <w:t>gösterilmektedir. Ayrı</w:t>
      </w:r>
      <w:r w:rsidR="00847932">
        <w:rPr>
          <w:sz w:val="24"/>
          <w:szCs w:val="24"/>
        </w:rPr>
        <w:t>ca</w:t>
      </w:r>
      <w:r w:rsidR="001F4391">
        <w:rPr>
          <w:sz w:val="24"/>
          <w:szCs w:val="24"/>
        </w:rPr>
        <w:t xml:space="preserve"> yapılacak olan</w:t>
      </w:r>
      <w:r w:rsidR="00847932">
        <w:rPr>
          <w:sz w:val="24"/>
          <w:szCs w:val="24"/>
        </w:rPr>
        <w:t xml:space="preserve"> </w:t>
      </w:r>
      <w:r w:rsidR="001F4391">
        <w:rPr>
          <w:sz w:val="24"/>
          <w:szCs w:val="24"/>
        </w:rPr>
        <w:t>hareketlerin</w:t>
      </w:r>
      <w:r w:rsidR="0042050C">
        <w:rPr>
          <w:sz w:val="24"/>
          <w:szCs w:val="24"/>
        </w:rPr>
        <w:t xml:space="preserve"> </w:t>
      </w:r>
      <w:r w:rsidR="001F4391">
        <w:rPr>
          <w:sz w:val="24"/>
          <w:szCs w:val="24"/>
        </w:rPr>
        <w:t>d</w:t>
      </w:r>
      <w:r w:rsidR="0042050C">
        <w:rPr>
          <w:sz w:val="24"/>
          <w:szCs w:val="24"/>
        </w:rPr>
        <w:t xml:space="preserve">oğru </w:t>
      </w:r>
      <w:r w:rsidR="001F4391">
        <w:rPr>
          <w:sz w:val="24"/>
          <w:szCs w:val="24"/>
        </w:rPr>
        <w:t>yapılışlarını</w:t>
      </w:r>
      <w:r w:rsidR="0042050C">
        <w:rPr>
          <w:sz w:val="24"/>
          <w:szCs w:val="24"/>
        </w:rPr>
        <w:t>, hangi gün</w:t>
      </w:r>
      <w:r w:rsidR="001F4391">
        <w:rPr>
          <w:sz w:val="24"/>
          <w:szCs w:val="24"/>
        </w:rPr>
        <w:t xml:space="preserve"> hangi</w:t>
      </w:r>
      <w:r w:rsidR="0042050C">
        <w:rPr>
          <w:sz w:val="24"/>
          <w:szCs w:val="24"/>
        </w:rPr>
        <w:t xml:space="preserve"> spor</w:t>
      </w:r>
      <w:r w:rsidR="004B37FE">
        <w:rPr>
          <w:sz w:val="24"/>
          <w:szCs w:val="24"/>
        </w:rPr>
        <w:t xml:space="preserve"> hocas</w:t>
      </w:r>
      <w:r w:rsidR="001F4391">
        <w:rPr>
          <w:sz w:val="24"/>
          <w:szCs w:val="24"/>
        </w:rPr>
        <w:t>ın</w:t>
      </w:r>
      <w:r w:rsidR="004B37FE">
        <w:rPr>
          <w:sz w:val="24"/>
          <w:szCs w:val="24"/>
        </w:rPr>
        <w:t>ı</w:t>
      </w:r>
      <w:r w:rsidR="001F4391">
        <w:rPr>
          <w:sz w:val="24"/>
          <w:szCs w:val="24"/>
        </w:rPr>
        <w:t>n</w:t>
      </w:r>
      <w:r w:rsidR="004B37FE">
        <w:rPr>
          <w:sz w:val="24"/>
          <w:szCs w:val="24"/>
        </w:rPr>
        <w:t xml:space="preserve"> salonda olduğunu</w:t>
      </w:r>
      <w:r w:rsidR="001F4391">
        <w:rPr>
          <w:sz w:val="24"/>
          <w:szCs w:val="24"/>
        </w:rPr>
        <w:t xml:space="preserve"> da</w:t>
      </w:r>
      <w:r w:rsidR="004B37FE">
        <w:rPr>
          <w:sz w:val="24"/>
          <w:szCs w:val="24"/>
        </w:rPr>
        <w:t xml:space="preserve"> göstermektedir. Bizim amacımız</w:t>
      </w:r>
      <w:r w:rsidR="001F4391">
        <w:rPr>
          <w:sz w:val="24"/>
          <w:szCs w:val="24"/>
        </w:rPr>
        <w:t xml:space="preserve"> yukarıda saydığımız</w:t>
      </w:r>
      <w:r w:rsidR="004B37FE">
        <w:rPr>
          <w:sz w:val="24"/>
          <w:szCs w:val="24"/>
        </w:rPr>
        <w:t xml:space="preserve"> </w:t>
      </w:r>
      <w:r w:rsidR="00CA640E">
        <w:rPr>
          <w:sz w:val="24"/>
          <w:szCs w:val="24"/>
        </w:rPr>
        <w:t xml:space="preserve">bu bahaneleri en aza indirmektir. </w:t>
      </w:r>
      <w:r w:rsidR="00CA640E" w:rsidRPr="002317BD">
        <w:rPr>
          <w:sz w:val="24"/>
          <w:szCs w:val="24"/>
        </w:rPr>
        <w:t>Mobil uygulamada bulunan vücut kilo indeksi, günlük almanız gereken protein miktarı, su içme hatırlatıcısı</w:t>
      </w:r>
      <w:r w:rsidR="002317BD" w:rsidRPr="002317BD">
        <w:rPr>
          <w:sz w:val="24"/>
          <w:szCs w:val="24"/>
        </w:rPr>
        <w:t xml:space="preserve"> gibi</w:t>
      </w:r>
      <w:r w:rsidR="002317BD">
        <w:rPr>
          <w:sz w:val="24"/>
          <w:szCs w:val="24"/>
        </w:rPr>
        <w:t xml:space="preserve"> faaliyetler</w:t>
      </w:r>
      <w:r w:rsidR="00CA640E" w:rsidRPr="002317BD">
        <w:rPr>
          <w:sz w:val="24"/>
          <w:szCs w:val="24"/>
        </w:rPr>
        <w:t xml:space="preserve"> spor yaşantınızı </w:t>
      </w:r>
      <w:r w:rsidR="001F4391" w:rsidRPr="002317BD">
        <w:rPr>
          <w:sz w:val="24"/>
          <w:szCs w:val="24"/>
        </w:rPr>
        <w:t>k</w:t>
      </w:r>
      <w:r w:rsidR="00CA640E" w:rsidRPr="002317BD">
        <w:rPr>
          <w:sz w:val="24"/>
          <w:szCs w:val="24"/>
        </w:rPr>
        <w:t>olaylaştıracaktır.</w:t>
      </w:r>
      <w:r w:rsidR="00313915" w:rsidRPr="002317BD">
        <w:rPr>
          <w:sz w:val="24"/>
          <w:szCs w:val="24"/>
        </w:rPr>
        <w:t xml:space="preserve"> Projemizi geliştirmek için ekip</w:t>
      </w:r>
      <w:r w:rsidR="002317BD">
        <w:rPr>
          <w:sz w:val="24"/>
          <w:szCs w:val="24"/>
        </w:rPr>
        <w:t xml:space="preserve"> olarak</w:t>
      </w:r>
      <w:r w:rsidR="00313915" w:rsidRPr="002317BD">
        <w:rPr>
          <w:sz w:val="24"/>
          <w:szCs w:val="24"/>
        </w:rPr>
        <w:t xml:space="preserve"> birçok buluşma</w:t>
      </w:r>
      <w:r w:rsidR="002317BD">
        <w:rPr>
          <w:sz w:val="24"/>
          <w:szCs w:val="24"/>
        </w:rPr>
        <w:t>lar</w:t>
      </w:r>
      <w:r w:rsidR="00313915" w:rsidRPr="002317BD">
        <w:rPr>
          <w:sz w:val="24"/>
          <w:szCs w:val="24"/>
        </w:rPr>
        <w:t xml:space="preserve"> yaptı</w:t>
      </w:r>
      <w:r w:rsidR="002317BD">
        <w:rPr>
          <w:sz w:val="24"/>
          <w:szCs w:val="24"/>
        </w:rPr>
        <w:t>k</w:t>
      </w:r>
      <w:r w:rsidR="00313915" w:rsidRPr="002317BD">
        <w:rPr>
          <w:sz w:val="24"/>
          <w:szCs w:val="24"/>
        </w:rPr>
        <w:t>.</w:t>
      </w:r>
    </w:p>
    <w:p w:rsidR="009921F6" w:rsidRDefault="009921F6" w:rsidP="001A20DA">
      <w:pPr>
        <w:rPr>
          <w:sz w:val="24"/>
          <w:szCs w:val="24"/>
        </w:rPr>
      </w:pPr>
    </w:p>
    <w:p w:rsidR="009921F6" w:rsidRDefault="009921F6" w:rsidP="001A20DA">
      <w:pPr>
        <w:rPr>
          <w:sz w:val="24"/>
          <w:szCs w:val="24"/>
        </w:rPr>
      </w:pPr>
    </w:p>
    <w:p w:rsidR="00313915" w:rsidRPr="00313915" w:rsidRDefault="00313915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proofErr w:type="gramStart"/>
      <w:r w:rsidRPr="00313915">
        <w:rPr>
          <w:sz w:val="24"/>
          <w:szCs w:val="24"/>
        </w:rPr>
        <w:lastRenderedPageBreak/>
        <w:t>Bir  buluşma</w:t>
      </w:r>
      <w:proofErr w:type="gramEnd"/>
      <w:r w:rsidRPr="00313915">
        <w:rPr>
          <w:sz w:val="24"/>
          <w:szCs w:val="24"/>
        </w:rPr>
        <w:t xml:space="preserve"> için yol masrafına </w:t>
      </w:r>
      <w:r w:rsidR="001F4391">
        <w:rPr>
          <w:color w:val="000000" w:themeColor="text1"/>
          <w:sz w:val="24"/>
          <w:szCs w:val="24"/>
        </w:rPr>
        <w:t>100</w:t>
      </w:r>
      <w:r w:rsidRPr="00313915">
        <w:rPr>
          <w:color w:val="000000" w:themeColor="text1"/>
          <w:sz w:val="24"/>
          <w:szCs w:val="24"/>
        </w:rPr>
        <w:t xml:space="preserve"> TL</w:t>
      </w:r>
      <w:r w:rsidRPr="00313915">
        <w:rPr>
          <w:color w:val="000000" w:themeColor="text1"/>
          <w:sz w:val="24"/>
          <w:szCs w:val="24"/>
        </w:rPr>
        <w:t xml:space="preserve"> harcanmıştır. Toplam yol masrafları için </w:t>
      </w:r>
      <w:r w:rsidR="001F4391">
        <w:rPr>
          <w:color w:val="000000" w:themeColor="text1"/>
          <w:sz w:val="24"/>
          <w:szCs w:val="24"/>
        </w:rPr>
        <w:t>1</w:t>
      </w:r>
      <w:r w:rsidRPr="00313915">
        <w:rPr>
          <w:color w:val="000000" w:themeColor="text1"/>
          <w:sz w:val="24"/>
          <w:szCs w:val="24"/>
        </w:rPr>
        <w:t>200 TL</w:t>
      </w:r>
      <w:r w:rsidRPr="00313915">
        <w:rPr>
          <w:color w:val="000000" w:themeColor="text1"/>
          <w:sz w:val="24"/>
          <w:szCs w:val="24"/>
        </w:rPr>
        <w:t xml:space="preserve"> harcanmıştır.</w:t>
      </w:r>
    </w:p>
    <w:p w:rsidR="002F2CFB" w:rsidRPr="00313915" w:rsidRDefault="00313915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r w:rsidRPr="00313915">
        <w:rPr>
          <w:color w:val="000000" w:themeColor="text1"/>
          <w:sz w:val="24"/>
          <w:szCs w:val="24"/>
        </w:rPr>
        <w:t>Toplantı</w:t>
      </w:r>
      <w:r>
        <w:rPr>
          <w:color w:val="000000" w:themeColor="text1"/>
          <w:sz w:val="24"/>
          <w:szCs w:val="24"/>
        </w:rPr>
        <w:t xml:space="preserve"> giderleri ve</w:t>
      </w:r>
      <w:r w:rsidRPr="00313915">
        <w:rPr>
          <w:color w:val="000000" w:themeColor="text1"/>
          <w:sz w:val="24"/>
          <w:szCs w:val="24"/>
        </w:rPr>
        <w:t xml:space="preserve"> ikramlar için toplam 800 TL harcanmıştır.</w:t>
      </w:r>
    </w:p>
    <w:p w:rsidR="00313915" w:rsidRPr="00B15E95" w:rsidRDefault="002317BD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ARGE</w:t>
      </w:r>
      <w:r w:rsidR="00B15E95">
        <w:rPr>
          <w:sz w:val="24"/>
          <w:szCs w:val="24"/>
        </w:rPr>
        <w:t xml:space="preserve"> de kullandığımız ekipmanlar ve uygulamalar için toplam </w:t>
      </w:r>
      <w:r w:rsidR="00B15E95" w:rsidRPr="007D3B99">
        <w:rPr>
          <w:color w:val="000000" w:themeColor="text1"/>
          <w:sz w:val="24"/>
          <w:szCs w:val="24"/>
        </w:rPr>
        <w:t>2000 TL</w:t>
      </w:r>
      <w:r w:rsidR="00B15E95">
        <w:rPr>
          <w:color w:val="000000" w:themeColor="text1"/>
          <w:sz w:val="24"/>
          <w:szCs w:val="24"/>
        </w:rPr>
        <w:t xml:space="preserve"> harcandı.</w:t>
      </w:r>
    </w:p>
    <w:p w:rsidR="00B15E95" w:rsidRPr="009921F6" w:rsidRDefault="009921F6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Proje boyunca çalışan personeller için toplam </w:t>
      </w:r>
      <w:r w:rsidRPr="007D3B99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04</w:t>
      </w:r>
      <w:r w:rsidRPr="007D3B9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100</w:t>
      </w:r>
      <w:r w:rsidRPr="007D3B99">
        <w:rPr>
          <w:color w:val="000000" w:themeColor="text1"/>
          <w:sz w:val="24"/>
          <w:szCs w:val="24"/>
        </w:rPr>
        <w:t xml:space="preserve"> TL</w:t>
      </w:r>
      <w:r>
        <w:rPr>
          <w:color w:val="000000" w:themeColor="text1"/>
          <w:sz w:val="24"/>
          <w:szCs w:val="24"/>
        </w:rPr>
        <w:t xml:space="preserve"> maaş ödenmiştir.</w:t>
      </w:r>
    </w:p>
    <w:p w:rsidR="009921F6" w:rsidRPr="009921F6" w:rsidRDefault="009921F6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Ekipman masrafları için toplam 3000 TL ödenmiştir.</w:t>
      </w:r>
    </w:p>
    <w:p w:rsidR="009921F6" w:rsidRPr="009921F6" w:rsidRDefault="009921F6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Ücretli yazılımlar ve programlar</w:t>
      </w:r>
      <w:r w:rsidR="002317BD">
        <w:rPr>
          <w:color w:val="000000" w:themeColor="text1"/>
          <w:sz w:val="24"/>
          <w:szCs w:val="24"/>
        </w:rPr>
        <w:t>ın</w:t>
      </w:r>
      <w:r>
        <w:rPr>
          <w:color w:val="000000" w:themeColor="text1"/>
          <w:sz w:val="24"/>
          <w:szCs w:val="24"/>
        </w:rPr>
        <w:t xml:space="preserve"> ücretleri için toplam 2000 TL ödenmiştir.</w:t>
      </w:r>
    </w:p>
    <w:p w:rsidR="009921F6" w:rsidRPr="00313915" w:rsidRDefault="009921F6" w:rsidP="00313915">
      <w:pPr>
        <w:pStyle w:val="ListeParagraf"/>
        <w:numPr>
          <w:ilvl w:val="0"/>
          <w:numId w:val="35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Web sitesi için </w:t>
      </w:r>
      <w:proofErr w:type="spellStart"/>
      <w:r>
        <w:rPr>
          <w:color w:val="000000" w:themeColor="text1"/>
          <w:sz w:val="24"/>
          <w:szCs w:val="24"/>
        </w:rPr>
        <w:t>hosting</w:t>
      </w:r>
      <w:proofErr w:type="spellEnd"/>
      <w:r>
        <w:rPr>
          <w:color w:val="000000" w:themeColor="text1"/>
          <w:sz w:val="24"/>
          <w:szCs w:val="24"/>
        </w:rPr>
        <w:t xml:space="preserve"> ve domain alınmıştır. Bu </w:t>
      </w:r>
      <w:proofErr w:type="spellStart"/>
      <w:r>
        <w:rPr>
          <w:color w:val="000000" w:themeColor="text1"/>
          <w:sz w:val="24"/>
          <w:szCs w:val="24"/>
        </w:rPr>
        <w:t>hosting</w:t>
      </w:r>
      <w:proofErr w:type="spellEnd"/>
      <w:r>
        <w:rPr>
          <w:color w:val="000000" w:themeColor="text1"/>
          <w:sz w:val="24"/>
          <w:szCs w:val="24"/>
        </w:rPr>
        <w:t xml:space="preserve"> ve domain için toplam 2000 TL ödenmiştir.</w:t>
      </w:r>
    </w:p>
    <w:p w:rsidR="001A20DA" w:rsidRPr="002D47A0" w:rsidRDefault="00313915" w:rsidP="001A20DA">
      <w:pPr>
        <w:rPr>
          <w:color w:val="FF0000"/>
          <w:sz w:val="40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:rsidR="00983EA7" w:rsidRPr="002D47A0" w:rsidRDefault="0075651E" w:rsidP="00983EA7">
      <w:pPr>
        <w:spacing w:after="160"/>
        <w:rPr>
          <w:rFonts w:ascii="Times New Roman" w:eastAsia="Times New Roman" w:hAnsi="Times New Roman" w:cs="Times New Roman"/>
          <w:sz w:val="28"/>
          <w:szCs w:val="32"/>
          <w:lang w:eastAsia="tr-TR"/>
        </w:rPr>
      </w:pPr>
      <w:r>
        <w:rPr>
          <w:rFonts w:ascii="Calibri" w:eastAsia="Times New Roman" w:hAnsi="Calibri" w:cs="Calibri"/>
          <w:b/>
          <w:bCs/>
          <w:color w:val="FF0000"/>
          <w:sz w:val="28"/>
          <w:szCs w:val="32"/>
          <w:lang w:eastAsia="tr-TR"/>
        </w:rPr>
        <w:t>Projede Kullanılan T</w:t>
      </w:r>
      <w:r w:rsidR="00983EA7" w:rsidRPr="002D47A0">
        <w:rPr>
          <w:rFonts w:ascii="Calibri" w:eastAsia="Times New Roman" w:hAnsi="Calibri" w:cs="Calibri"/>
          <w:b/>
          <w:bCs/>
          <w:color w:val="FF0000"/>
          <w:sz w:val="28"/>
          <w:szCs w:val="32"/>
          <w:lang w:eastAsia="tr-TR"/>
        </w:rPr>
        <w:t>eknolojiler</w:t>
      </w:r>
    </w:p>
    <w:p w:rsidR="00983EA7" w:rsidRPr="00983EA7" w:rsidRDefault="00983EA7" w:rsidP="00983EA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83EA7" w:rsidRPr="001E1645" w:rsidRDefault="00983EA7" w:rsidP="00983EA7">
      <w:pPr>
        <w:spacing w:after="160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tr-TR"/>
        </w:rPr>
      </w:pPr>
      <w:r w:rsidRPr="001E1645">
        <w:rPr>
          <w:rFonts w:ascii="Calibri" w:eastAsia="Times New Roman" w:hAnsi="Calibri" w:cs="Calibri"/>
          <w:b/>
          <w:bCs/>
          <w:color w:val="4472C4" w:themeColor="accent5"/>
          <w:sz w:val="24"/>
          <w:szCs w:val="24"/>
          <w:lang w:eastAsia="tr-TR"/>
        </w:rPr>
        <w:t>BACKEND</w:t>
      </w:r>
    </w:p>
    <w:p w:rsidR="00983EA7" w:rsidRDefault="00FF6874" w:rsidP="00983EA7">
      <w:pPr>
        <w:pStyle w:val="ListeParagraf"/>
        <w:numPr>
          <w:ilvl w:val="0"/>
          <w:numId w:val="3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D3B9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Database; </w:t>
      </w:r>
      <w:r w:rsidRPr="001E1645">
        <w:rPr>
          <w:rFonts w:ascii="Calibri" w:eastAsia="Times New Roman" w:hAnsi="Calibri" w:cs="Calibri"/>
          <w:b/>
          <w:sz w:val="24"/>
          <w:szCs w:val="24"/>
        </w:rPr>
        <w:t>M</w:t>
      </w:r>
      <w:r w:rsidR="001E1645">
        <w:rPr>
          <w:rFonts w:ascii="Calibri" w:eastAsia="Times New Roman" w:hAnsi="Calibri" w:cs="Calibri"/>
          <w:b/>
          <w:sz w:val="24"/>
          <w:szCs w:val="24"/>
        </w:rPr>
        <w:t>y</w:t>
      </w:r>
      <w:r w:rsidR="00983EA7" w:rsidRPr="001E1645">
        <w:rPr>
          <w:rFonts w:ascii="Calibri" w:eastAsia="Times New Roman" w:hAnsi="Calibri" w:cs="Calibri"/>
          <w:b/>
          <w:sz w:val="24"/>
          <w:szCs w:val="24"/>
        </w:rPr>
        <w:t>sq</w:t>
      </w:r>
      <w:r w:rsidRPr="001E1645">
        <w:rPr>
          <w:rFonts w:ascii="Calibri" w:eastAsia="Times New Roman" w:hAnsi="Calibri" w:cs="Calibri"/>
          <w:b/>
          <w:sz w:val="24"/>
          <w:szCs w:val="24"/>
        </w:rPr>
        <w:t>l</w:t>
      </w:r>
      <w:r w:rsidR="00983EA7" w:rsidRPr="007D3B99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Tercih sebebimiz Microsoft firması tarafından geliştirildiğinden Kullanacağımız ASP.NET  Web API ile gayet uyumlu ve hızlı çalışabilmesi.</w:t>
      </w:r>
    </w:p>
    <w:p w:rsidR="007D3B99" w:rsidRPr="007D3B99" w:rsidRDefault="007D3B99" w:rsidP="007D3B99">
      <w:pPr>
        <w:pStyle w:val="ListeParagra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83EA7" w:rsidRPr="007D3B99" w:rsidRDefault="00FF6874" w:rsidP="007D3B99">
      <w:pPr>
        <w:pStyle w:val="ListeParagraf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3B99">
        <w:rPr>
          <w:rFonts w:ascii="Calibri" w:eastAsia="Times New Roman" w:hAnsi="Calibri" w:cs="Calibri"/>
          <w:b/>
          <w:color w:val="000000"/>
          <w:sz w:val="24"/>
          <w:szCs w:val="24"/>
        </w:rPr>
        <w:t>API</w:t>
      </w:r>
      <w:r w:rsidR="00983EA7" w:rsidRPr="007D3B99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Burada ASP.NET Web A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PI 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>kullanıyoruz bunun sebebi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uygulamamızı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birden çok platformda çalışabilmesi üzerine tasarla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nmış olmasıdır. Veri tabanı işlemlerimizin 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akışını 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>ek bir sistem üzerinden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 sağlamak için bir Web API</w:t>
      </w:r>
      <w:r w:rsidR="00983EA7"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kullanımını tercih ettik.</w:t>
      </w:r>
    </w:p>
    <w:p w:rsidR="007D3B99" w:rsidRPr="007D3B99" w:rsidRDefault="007D3B99" w:rsidP="007D3B9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83EA7" w:rsidRPr="007D3B99" w:rsidRDefault="00983EA7" w:rsidP="007D3B99">
      <w:pPr>
        <w:pStyle w:val="ListeParagraf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3B99">
        <w:rPr>
          <w:rFonts w:ascii="Calibri" w:eastAsia="Times New Roman" w:hAnsi="Calibri" w:cs="Calibri"/>
          <w:b/>
          <w:color w:val="000000"/>
          <w:sz w:val="24"/>
          <w:szCs w:val="24"/>
        </w:rPr>
        <w:t>Entity Framework: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 API ve veri tabanımızı E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ntity 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>ramewor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>k yardımıyla birbirine bağladık. B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urada </w:t>
      </w:r>
      <w:r w:rsidR="002317BD" w:rsidRPr="007D3B99">
        <w:rPr>
          <w:rFonts w:ascii="Calibri" w:eastAsia="Times New Roman" w:hAnsi="Calibri" w:cs="Calibri"/>
          <w:color w:val="000000"/>
          <w:sz w:val="24"/>
          <w:szCs w:val="24"/>
        </w:rPr>
        <w:t>Entity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 F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>ramework tercih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 etme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sebebimiz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 xml:space="preserve"> ise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 xml:space="preserve"> bize LINQ s</w:t>
      </w:r>
      <w:r w:rsidR="002317BD">
        <w:rPr>
          <w:rFonts w:ascii="Calibri" w:eastAsia="Times New Roman" w:hAnsi="Calibri" w:cs="Calibri"/>
          <w:color w:val="000000"/>
          <w:sz w:val="24"/>
          <w:szCs w:val="24"/>
        </w:rPr>
        <w:t>orgu avantajını sağlayabilmesiy</w:t>
      </w:r>
      <w:r w:rsidRPr="007D3B99">
        <w:rPr>
          <w:rFonts w:ascii="Calibri" w:eastAsia="Times New Roman" w:hAnsi="Calibri" w:cs="Calibri"/>
          <w:color w:val="000000"/>
          <w:sz w:val="24"/>
          <w:szCs w:val="24"/>
        </w:rPr>
        <w:t>di. Bu sayede uygulamamızı daha sağlıklı ve daha hızlı geliştirebildik.</w:t>
      </w:r>
    </w:p>
    <w:p w:rsidR="00983EA7" w:rsidRPr="001E1645" w:rsidRDefault="00983EA7" w:rsidP="00983EA7">
      <w:pPr>
        <w:spacing w:after="160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tr-TR"/>
        </w:rPr>
      </w:pPr>
      <w:r w:rsidRPr="001E1645">
        <w:rPr>
          <w:rFonts w:ascii="Calibri" w:eastAsia="Times New Roman" w:hAnsi="Calibri" w:cs="Calibri"/>
          <w:b/>
          <w:bCs/>
          <w:color w:val="4472C4" w:themeColor="accent5"/>
          <w:sz w:val="24"/>
          <w:szCs w:val="24"/>
          <w:lang w:eastAsia="tr-TR"/>
        </w:rPr>
        <w:t>FRONTEND</w:t>
      </w:r>
    </w:p>
    <w:p w:rsidR="00983EA7" w:rsidRPr="00983EA7" w:rsidRDefault="002317BD" w:rsidP="00983EA7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Proje m</w:t>
      </w:r>
      <w:r w:rsidR="00983EA7"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aliyetlerimizi düşürmek adına burada farklı ve yeni platformlara başvurduk. Uygulamamızın birden fazla ortamda kull</w:t>
      </w:r>
      <w:r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anılabileceğinden bahsetmiştim. B</w:t>
      </w:r>
      <w:r w:rsidR="00983EA7"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unu sağlamak ve maliyet yükünü ortadan kaldırıp hızlı bir uygulama için ön y</w:t>
      </w:r>
      <w:r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üz geliştirmelerimizde </w:t>
      </w:r>
      <w:proofErr w:type="spellStart"/>
      <w:r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React</w:t>
      </w:r>
      <w:proofErr w:type="spellEnd"/>
      <w:r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, </w:t>
      </w:r>
      <w:proofErr w:type="spellStart"/>
      <w:r w:rsidR="00983EA7"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React</w:t>
      </w:r>
      <w:proofErr w:type="spellEnd"/>
      <w:r w:rsidR="00983EA7"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NATİVE ve </w:t>
      </w:r>
      <w:proofErr w:type="spellStart"/>
      <w:r w:rsidR="00983EA7"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Redux</w:t>
      </w:r>
      <w:proofErr w:type="spellEnd"/>
      <w:r w:rsidR="00983EA7"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kullandık.</w:t>
      </w:r>
    </w:p>
    <w:p w:rsidR="00983EA7" w:rsidRPr="00983EA7" w:rsidRDefault="00983EA7" w:rsidP="00983EA7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83EA7">
        <w:rPr>
          <w:rFonts w:ascii="Calibri" w:eastAsia="Times New Roman" w:hAnsi="Calibri" w:cs="Calibri"/>
          <w:b/>
          <w:bCs/>
          <w:color w:val="2E75B5"/>
          <w:sz w:val="24"/>
          <w:szCs w:val="24"/>
          <w:lang w:eastAsia="tr-TR"/>
        </w:rPr>
        <w:t>REACT NEDİR?</w:t>
      </w:r>
    </w:p>
    <w:p w:rsidR="00983EA7" w:rsidRPr="00983EA7" w:rsidRDefault="00983EA7" w:rsidP="00983EA7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React</w:t>
      </w:r>
      <w:proofErr w:type="spellEnd"/>
      <w:r w:rsidR="002317BD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,</w:t>
      </w:r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Facebook’un geliştirdiği bir </w:t>
      </w:r>
      <w:proofErr w:type="spellStart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javascript</w:t>
      </w:r>
      <w:proofErr w:type="spellEnd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kütüphanesidir. </w:t>
      </w:r>
      <w:proofErr w:type="spellStart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Single</w:t>
      </w:r>
      <w:proofErr w:type="spellEnd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</w:t>
      </w:r>
      <w:proofErr w:type="spellStart"/>
      <w:r w:rsidR="002317BD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Page</w:t>
      </w:r>
      <w:proofErr w:type="spellEnd"/>
      <w:r w:rsidR="002317BD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A</w:t>
      </w:r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pplication </w:t>
      </w:r>
      <w:r w:rsidR="002317BD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(Tek Sayfa Uygulama) </w:t>
      </w:r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yapısında çalışır. </w:t>
      </w:r>
      <w:proofErr w:type="spellStart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Redux’u</w:t>
      </w:r>
      <w:proofErr w:type="spellEnd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 xml:space="preserve"> ise burada bir arabirim olarak düşünebiliriz ön yüzde kullandığımız veri işlemlerinde bize yardımcı olan bir </w:t>
      </w:r>
      <w:proofErr w:type="spellStart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componenttir</w:t>
      </w:r>
      <w:proofErr w:type="spellEnd"/>
      <w:r w:rsidRPr="00983EA7">
        <w:rPr>
          <w:rFonts w:ascii="Calibri" w:eastAsia="Times New Roman" w:hAnsi="Calibri" w:cs="Calibri"/>
          <w:color w:val="262626"/>
          <w:sz w:val="24"/>
          <w:szCs w:val="24"/>
          <w:lang w:eastAsia="tr-TR"/>
        </w:rPr>
        <w:t>. Web sitemizin tamamını bu yapı ile geliştirdik.</w:t>
      </w:r>
    </w:p>
    <w:p w:rsidR="00983EA7" w:rsidRPr="00983EA7" w:rsidRDefault="00983EA7" w:rsidP="00983EA7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83EA7">
        <w:rPr>
          <w:rFonts w:ascii="Calibri" w:eastAsia="Times New Roman" w:hAnsi="Calibri" w:cs="Calibri"/>
          <w:b/>
          <w:bCs/>
          <w:color w:val="2E75B5"/>
          <w:sz w:val="24"/>
          <w:szCs w:val="24"/>
          <w:lang w:eastAsia="tr-TR"/>
        </w:rPr>
        <w:t>REACT NATİVE NEDİR?</w:t>
      </w:r>
    </w:p>
    <w:p w:rsidR="00B15E95" w:rsidRDefault="00983EA7" w:rsidP="00983EA7">
      <w:pPr>
        <w:spacing w:after="160"/>
        <w:rPr>
          <w:rFonts w:ascii="Calibri" w:eastAsia="Times New Roman" w:hAnsi="Calibri" w:cs="Calibri"/>
          <w:color w:val="404040"/>
          <w:sz w:val="24"/>
          <w:szCs w:val="24"/>
          <w:lang w:eastAsia="tr-TR"/>
        </w:rPr>
      </w:pPr>
      <w:proofErr w:type="spellStart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React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r w:rsidR="002317BD"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kütüphanesini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kullanarak mobil uygulamalar geliştirmemizi sağlayan bir yapıdır.</w:t>
      </w:r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Biz </w:t>
      </w:r>
      <w:proofErr w:type="spellStart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React</w:t>
      </w:r>
      <w:proofErr w:type="spellEnd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proofErr w:type="spellStart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Native</w:t>
      </w:r>
      <w:proofErr w:type="spellEnd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proofErr w:type="spellStart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kullarak</w:t>
      </w:r>
      <w:proofErr w:type="spellEnd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hem IOS hem de </w:t>
      </w:r>
      <w:proofErr w:type="spellStart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A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ndroid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uygulamamızı hızlı ve daha az maliyetli olarak piyasaya sürebildik. </w:t>
      </w:r>
      <w:proofErr w:type="spellStart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React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proofErr w:type="spellStart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Native’in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bu özellikleri akla </w:t>
      </w:r>
      <w:proofErr w:type="spellStart"/>
      <w:r w:rsidR="00D531CC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hybrit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kullanımını getirebilir ama çalış</w:t>
      </w:r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ma mantığı </w:t>
      </w:r>
      <w:proofErr w:type="spellStart"/>
      <w:r w:rsidR="00D531CC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hybrit</w:t>
      </w:r>
      <w:proofErr w:type="spellEnd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gibi değildir. Ö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rnek vere</w:t>
      </w:r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cek olursak, </w:t>
      </w:r>
      <w:proofErr w:type="spellStart"/>
      <w:r w:rsidR="00D531CC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hybrit</w:t>
      </w:r>
      <w:proofErr w:type="spellEnd"/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bir uygulama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lastRenderedPageBreak/>
        <w:t xml:space="preserve">çalıştığında arka planda bir web </w:t>
      </w:r>
      <w:proofErr w:type="gramStart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browser</w:t>
      </w:r>
      <w:proofErr w:type="gram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açar ve uygulamayı or</w:t>
      </w:r>
      <w:r w:rsidR="002317BD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a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dan çalıştırır bu</w:t>
      </w:r>
      <w:r w:rsidR="007D3B71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da performans kaybına neden olur</w:t>
      </w:r>
      <w:r w:rsidR="007D3B71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.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proofErr w:type="spellStart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React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ise isminden</w:t>
      </w:r>
      <w:r w:rsidR="007D3B71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de anlaşılacağı üzere o platforma özel yazılmış gibi </w:t>
      </w:r>
      <w:proofErr w:type="spellStart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native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olarak çalışır ve performansı </w:t>
      </w:r>
      <w:proofErr w:type="spellStart"/>
      <w:r w:rsidR="00D531CC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hybrit</w:t>
      </w:r>
      <w:proofErr w:type="spellEnd"/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uygulaması ile nerdeyse aynıdır</w:t>
      </w:r>
      <w:r w:rsidR="007D3B71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. Zaten </w:t>
      </w:r>
      <w:proofErr w:type="spellStart"/>
      <w:r w:rsidR="007D3B71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React</w:t>
      </w:r>
      <w:proofErr w:type="spellEnd"/>
      <w:r w:rsidR="007D3B71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 xml:space="preserve"> kullanmamızdaki temel </w:t>
      </w:r>
      <w:r w:rsidRPr="00983EA7">
        <w:rPr>
          <w:rFonts w:ascii="Calibri" w:eastAsia="Times New Roman" w:hAnsi="Calibri" w:cs="Calibri"/>
          <w:color w:val="404040"/>
          <w:sz w:val="24"/>
          <w:szCs w:val="24"/>
          <w:lang w:eastAsia="tr-TR"/>
        </w:rPr>
        <w:t>amacımızda buydu.</w:t>
      </w:r>
    </w:p>
    <w:p w:rsidR="009921F6" w:rsidRDefault="009921F6" w:rsidP="00983EA7">
      <w:pPr>
        <w:spacing w:after="160"/>
        <w:rPr>
          <w:rFonts w:ascii="Calibri" w:eastAsia="Times New Roman" w:hAnsi="Calibri" w:cs="Calibri"/>
          <w:color w:val="404040"/>
          <w:sz w:val="24"/>
          <w:szCs w:val="24"/>
          <w:lang w:eastAsia="tr-TR"/>
        </w:rPr>
      </w:pPr>
    </w:p>
    <w:p w:rsidR="007D3B99" w:rsidRPr="002D47A0" w:rsidRDefault="007D3B99" w:rsidP="007D3B99">
      <w:pPr>
        <w:rPr>
          <w:b/>
          <w:color w:val="FF0000"/>
          <w:sz w:val="28"/>
          <w:szCs w:val="32"/>
        </w:rPr>
      </w:pPr>
      <w:proofErr w:type="spellStart"/>
      <w:r w:rsidRPr="002D47A0">
        <w:rPr>
          <w:b/>
          <w:color w:val="FF0000"/>
          <w:sz w:val="28"/>
          <w:szCs w:val="32"/>
        </w:rPr>
        <w:t>Fitness</w:t>
      </w:r>
      <w:proofErr w:type="spellEnd"/>
      <w:r w:rsidRPr="002D47A0">
        <w:rPr>
          <w:b/>
          <w:color w:val="FF0000"/>
          <w:sz w:val="28"/>
          <w:szCs w:val="32"/>
        </w:rPr>
        <w:t xml:space="preserve"> Otomasyon Maliyet Bilgileri</w:t>
      </w:r>
    </w:p>
    <w:p w:rsidR="00B15E95" w:rsidRPr="007D3B99" w:rsidRDefault="00B15E95" w:rsidP="007D3B99">
      <w:pPr>
        <w:rPr>
          <w:b/>
          <w:color w:val="FF0000"/>
          <w:sz w:val="32"/>
          <w:szCs w:val="32"/>
        </w:rPr>
      </w:pPr>
    </w:p>
    <w:p w:rsidR="007D3B99" w:rsidRPr="007D3B99" w:rsidRDefault="007D3B99" w:rsidP="007D3B99">
      <w:pPr>
        <w:pStyle w:val="ListeParagraf"/>
        <w:numPr>
          <w:ilvl w:val="0"/>
          <w:numId w:val="34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Toplantı ve Buluşma Maliyetleri</w:t>
      </w:r>
    </w:p>
    <w:p w:rsidR="007D3B99" w:rsidRPr="007D3B99" w:rsidRDefault="007D3B99" w:rsidP="007D3B99">
      <w:pPr>
        <w:pStyle w:val="ListeParagraf"/>
        <w:numPr>
          <w:ilvl w:val="0"/>
          <w:numId w:val="25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 xml:space="preserve">Toplantı ve </w:t>
      </w:r>
      <w:r w:rsidR="00313915">
        <w:rPr>
          <w:color w:val="000000" w:themeColor="text1"/>
          <w:sz w:val="24"/>
          <w:szCs w:val="24"/>
        </w:rPr>
        <w:t xml:space="preserve">ikramlar </w:t>
      </w:r>
      <w:r w:rsidRPr="007D3B99">
        <w:rPr>
          <w:color w:val="000000" w:themeColor="text1"/>
          <w:sz w:val="24"/>
          <w:szCs w:val="24"/>
        </w:rPr>
        <w:t xml:space="preserve">toplamı: </w:t>
      </w:r>
      <w:r w:rsidR="002F732F">
        <w:rPr>
          <w:color w:val="000000" w:themeColor="text1"/>
          <w:sz w:val="24"/>
          <w:szCs w:val="24"/>
        </w:rPr>
        <w:t>8</w:t>
      </w:r>
      <w:r w:rsidRPr="007D3B99">
        <w:rPr>
          <w:color w:val="000000" w:themeColor="text1"/>
          <w:sz w:val="24"/>
          <w:szCs w:val="24"/>
        </w:rPr>
        <w:t>00 TL</w:t>
      </w:r>
    </w:p>
    <w:p w:rsidR="007D3B99" w:rsidRPr="007D3B99" w:rsidRDefault="007D3B99" w:rsidP="007D3B99">
      <w:pPr>
        <w:pStyle w:val="ListeParagraf"/>
        <w:numPr>
          <w:ilvl w:val="0"/>
          <w:numId w:val="25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 xml:space="preserve">Buluşma yol maliyetleri: </w:t>
      </w:r>
      <w:r w:rsidR="001F4391">
        <w:rPr>
          <w:color w:val="000000" w:themeColor="text1"/>
          <w:sz w:val="24"/>
          <w:szCs w:val="24"/>
        </w:rPr>
        <w:t>1</w:t>
      </w:r>
      <w:r w:rsidR="002F732F">
        <w:rPr>
          <w:color w:val="000000" w:themeColor="text1"/>
          <w:sz w:val="24"/>
          <w:szCs w:val="24"/>
        </w:rPr>
        <w:t>0</w:t>
      </w:r>
      <w:r w:rsidRPr="007D3B99">
        <w:rPr>
          <w:color w:val="000000" w:themeColor="text1"/>
          <w:sz w:val="24"/>
          <w:szCs w:val="24"/>
        </w:rPr>
        <w:t>0 TL</w:t>
      </w:r>
    </w:p>
    <w:p w:rsidR="007D3B99" w:rsidRPr="00B15E95" w:rsidRDefault="007D3B99" w:rsidP="00B15E95">
      <w:pPr>
        <w:pStyle w:val="ListeParagraf"/>
        <w:numPr>
          <w:ilvl w:val="0"/>
          <w:numId w:val="34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Araştırma Geliştirme Maliyetleri</w:t>
      </w:r>
    </w:p>
    <w:p w:rsidR="007D3B99" w:rsidRPr="007D3B99" w:rsidRDefault="007D3B99" w:rsidP="007D3B99">
      <w:pPr>
        <w:pStyle w:val="ListeParagraf"/>
        <w:numPr>
          <w:ilvl w:val="0"/>
          <w:numId w:val="26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A</w:t>
      </w:r>
      <w:r w:rsidR="007D3B71">
        <w:rPr>
          <w:color w:val="000000" w:themeColor="text1"/>
          <w:sz w:val="24"/>
          <w:szCs w:val="24"/>
        </w:rPr>
        <w:t xml:space="preserve">RGE için kullanılan </w:t>
      </w:r>
      <w:proofErr w:type="gramStart"/>
      <w:r w:rsidR="007D3B71">
        <w:rPr>
          <w:color w:val="000000" w:themeColor="text1"/>
          <w:sz w:val="24"/>
          <w:szCs w:val="24"/>
        </w:rPr>
        <w:t>ekipman</w:t>
      </w:r>
      <w:proofErr w:type="gramEnd"/>
      <w:r w:rsidR="007D3B71">
        <w:rPr>
          <w:color w:val="000000" w:themeColor="text1"/>
          <w:sz w:val="24"/>
          <w:szCs w:val="24"/>
        </w:rPr>
        <w:t xml:space="preserve"> ve</w:t>
      </w:r>
      <w:r w:rsidRPr="007D3B99">
        <w:rPr>
          <w:color w:val="000000" w:themeColor="text1"/>
          <w:sz w:val="24"/>
          <w:szCs w:val="24"/>
        </w:rPr>
        <w:t xml:space="preserve"> uygulama masrafları: </w:t>
      </w:r>
      <w:bookmarkStart w:id="0" w:name="OLE_LINK7"/>
      <w:bookmarkStart w:id="1" w:name="OLE_LINK8"/>
      <w:bookmarkStart w:id="2" w:name="OLE_LINK9"/>
      <w:r w:rsidRPr="007D3B99">
        <w:rPr>
          <w:color w:val="000000" w:themeColor="text1"/>
          <w:sz w:val="24"/>
          <w:szCs w:val="24"/>
        </w:rPr>
        <w:t>2000 TL</w:t>
      </w:r>
      <w:bookmarkEnd w:id="0"/>
      <w:bookmarkEnd w:id="1"/>
      <w:bookmarkEnd w:id="2"/>
    </w:p>
    <w:p w:rsidR="007D3B99" w:rsidRPr="007D3B99" w:rsidRDefault="007D3B99" w:rsidP="007D3B99">
      <w:pPr>
        <w:pStyle w:val="ListeParagraf"/>
        <w:numPr>
          <w:ilvl w:val="0"/>
          <w:numId w:val="34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Ekip Giderleri</w:t>
      </w:r>
    </w:p>
    <w:p w:rsidR="007D3B99" w:rsidRPr="007D3B99" w:rsidRDefault="007D3B99" w:rsidP="007D3B99">
      <w:pPr>
        <w:pStyle w:val="ListeParagraf"/>
        <w:numPr>
          <w:ilvl w:val="0"/>
          <w:numId w:val="27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 xml:space="preserve">Ekip yol masrafları toplamı: </w:t>
      </w:r>
      <w:bookmarkStart w:id="3" w:name="OLE_LINK4"/>
      <w:bookmarkStart w:id="4" w:name="OLE_LINK5"/>
      <w:bookmarkStart w:id="5" w:name="OLE_LINK6"/>
      <w:r w:rsidR="001F4391">
        <w:rPr>
          <w:color w:val="000000" w:themeColor="text1"/>
          <w:sz w:val="24"/>
          <w:szCs w:val="24"/>
        </w:rPr>
        <w:t>1</w:t>
      </w:r>
      <w:r w:rsidRPr="007D3B99">
        <w:rPr>
          <w:color w:val="000000" w:themeColor="text1"/>
          <w:sz w:val="24"/>
          <w:szCs w:val="24"/>
        </w:rPr>
        <w:t>200 TL</w:t>
      </w:r>
      <w:bookmarkEnd w:id="3"/>
      <w:bookmarkEnd w:id="4"/>
      <w:bookmarkEnd w:id="5"/>
    </w:p>
    <w:p w:rsidR="007D3B99" w:rsidRPr="007D3B99" w:rsidRDefault="007D3B99" w:rsidP="007D3B99">
      <w:pPr>
        <w:pStyle w:val="ListeParagraf"/>
        <w:numPr>
          <w:ilvl w:val="0"/>
          <w:numId w:val="27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 xml:space="preserve">Proje boyunca ödenen personel maaşları: </w:t>
      </w:r>
      <w:bookmarkStart w:id="6" w:name="OLE_LINK10"/>
      <w:bookmarkStart w:id="7" w:name="OLE_LINK11"/>
      <w:bookmarkStart w:id="8" w:name="OLE_LINK12"/>
      <w:r w:rsidRPr="007D3B99">
        <w:rPr>
          <w:color w:val="000000" w:themeColor="text1"/>
          <w:sz w:val="24"/>
          <w:szCs w:val="24"/>
        </w:rPr>
        <w:t>1</w:t>
      </w:r>
      <w:r w:rsidR="002F732F">
        <w:rPr>
          <w:color w:val="000000" w:themeColor="text1"/>
          <w:sz w:val="24"/>
          <w:szCs w:val="24"/>
        </w:rPr>
        <w:t>04</w:t>
      </w:r>
      <w:r w:rsidRPr="007D3B99">
        <w:rPr>
          <w:color w:val="000000" w:themeColor="text1"/>
          <w:sz w:val="24"/>
          <w:szCs w:val="24"/>
        </w:rPr>
        <w:t>,</w:t>
      </w:r>
      <w:r w:rsidR="002F732F">
        <w:rPr>
          <w:color w:val="000000" w:themeColor="text1"/>
          <w:sz w:val="24"/>
          <w:szCs w:val="24"/>
        </w:rPr>
        <w:t>100</w:t>
      </w:r>
      <w:r w:rsidRPr="007D3B99">
        <w:rPr>
          <w:color w:val="000000" w:themeColor="text1"/>
          <w:sz w:val="24"/>
          <w:szCs w:val="24"/>
        </w:rPr>
        <w:t xml:space="preserve"> TL</w:t>
      </w:r>
      <w:bookmarkEnd w:id="6"/>
      <w:bookmarkEnd w:id="7"/>
      <w:bookmarkEnd w:id="8"/>
    </w:p>
    <w:p w:rsidR="007D3B99" w:rsidRPr="007D3B99" w:rsidRDefault="007D3B99" w:rsidP="007D3B99">
      <w:pPr>
        <w:pStyle w:val="ListeParagraf"/>
        <w:numPr>
          <w:ilvl w:val="0"/>
          <w:numId w:val="34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Projede Kullanılan Yazılım Ekipman Masrafları</w:t>
      </w:r>
    </w:p>
    <w:p w:rsidR="007D3B99" w:rsidRPr="007D3B99" w:rsidRDefault="007D3B99" w:rsidP="007D3B99">
      <w:pPr>
        <w:pStyle w:val="ListeParagraf"/>
        <w:numPr>
          <w:ilvl w:val="0"/>
          <w:numId w:val="28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Ekipman masrafları: 3</w:t>
      </w:r>
      <w:r w:rsidR="002F732F">
        <w:rPr>
          <w:color w:val="000000" w:themeColor="text1"/>
          <w:sz w:val="24"/>
          <w:szCs w:val="24"/>
        </w:rPr>
        <w:t>0</w:t>
      </w:r>
      <w:r w:rsidRPr="007D3B99">
        <w:rPr>
          <w:color w:val="000000" w:themeColor="text1"/>
          <w:sz w:val="24"/>
          <w:szCs w:val="24"/>
        </w:rPr>
        <w:t>00 TL</w:t>
      </w:r>
    </w:p>
    <w:p w:rsidR="007D3B99" w:rsidRPr="007D3B99" w:rsidRDefault="007D3B99" w:rsidP="007D3B99">
      <w:pPr>
        <w:pStyle w:val="ListeParagraf"/>
        <w:numPr>
          <w:ilvl w:val="0"/>
          <w:numId w:val="28"/>
        </w:numPr>
        <w:rPr>
          <w:b/>
          <w:color w:val="FF0000"/>
          <w:sz w:val="24"/>
          <w:szCs w:val="24"/>
        </w:rPr>
      </w:pPr>
      <w:r w:rsidRPr="007D3B99">
        <w:rPr>
          <w:color w:val="000000" w:themeColor="text1"/>
          <w:sz w:val="24"/>
          <w:szCs w:val="24"/>
        </w:rPr>
        <w:t>Ücretli yazılım ve program ücretleri: 2000 TL</w:t>
      </w:r>
    </w:p>
    <w:p w:rsidR="007D3B99" w:rsidRDefault="007D3B99" w:rsidP="007D3B99">
      <w:pPr>
        <w:pStyle w:val="ListeParagraf"/>
        <w:numPr>
          <w:ilvl w:val="0"/>
          <w:numId w:val="28"/>
        </w:numPr>
        <w:rPr>
          <w:b/>
          <w:color w:val="FF0000"/>
        </w:rPr>
      </w:pPr>
      <w:proofErr w:type="spellStart"/>
      <w:r w:rsidRPr="007D3B99">
        <w:rPr>
          <w:color w:val="000000" w:themeColor="text1"/>
          <w:sz w:val="24"/>
          <w:szCs w:val="24"/>
        </w:rPr>
        <w:t>Hosting</w:t>
      </w:r>
      <w:proofErr w:type="spellEnd"/>
      <w:r w:rsidRPr="007D3B99">
        <w:rPr>
          <w:color w:val="000000" w:themeColor="text1"/>
          <w:sz w:val="24"/>
          <w:szCs w:val="24"/>
        </w:rPr>
        <w:t xml:space="preserve"> ve Domain ücretleri</w:t>
      </w:r>
      <w:r>
        <w:rPr>
          <w:color w:val="000000" w:themeColor="text1"/>
        </w:rPr>
        <w:t>: 2000 TL</w:t>
      </w:r>
    </w:p>
    <w:p w:rsidR="007D3B99" w:rsidRDefault="007D3B99" w:rsidP="007D3B99">
      <w:pPr>
        <w:rPr>
          <w:color w:val="000000" w:themeColor="text1"/>
        </w:rPr>
      </w:pPr>
    </w:p>
    <w:p w:rsidR="007D3B99" w:rsidRDefault="007D3B99" w:rsidP="007D3B99">
      <w:pPr>
        <w:ind w:left="708"/>
        <w:rPr>
          <w:color w:val="000000" w:themeColor="text1"/>
        </w:rPr>
      </w:pPr>
    </w:p>
    <w:p w:rsidR="007D3B99" w:rsidRDefault="007D3B99" w:rsidP="007D3B99">
      <w:pPr>
        <w:ind w:left="708"/>
        <w:rPr>
          <w:b/>
          <w:color w:val="000000" w:themeColor="text1"/>
          <w:sz w:val="24"/>
          <w:szCs w:val="24"/>
        </w:rPr>
      </w:pPr>
      <w:r w:rsidRPr="009921F6">
        <w:rPr>
          <w:b/>
          <w:color w:val="000000" w:themeColor="text1"/>
          <w:sz w:val="28"/>
          <w:szCs w:val="24"/>
        </w:rPr>
        <w:t>Proje süresi boyunca harcanan toplam maliyet:</w:t>
      </w:r>
      <w:r w:rsidRPr="009921F6">
        <w:rPr>
          <w:color w:val="000000" w:themeColor="text1"/>
          <w:sz w:val="28"/>
          <w:szCs w:val="24"/>
        </w:rPr>
        <w:t xml:space="preserve"> </w:t>
      </w:r>
      <w:r w:rsidRPr="007D3B99">
        <w:rPr>
          <w:b/>
          <w:color w:val="000000" w:themeColor="text1"/>
          <w:sz w:val="24"/>
          <w:szCs w:val="24"/>
        </w:rPr>
        <w:t>1</w:t>
      </w:r>
      <w:r w:rsidR="00B15E95">
        <w:rPr>
          <w:b/>
          <w:color w:val="000000" w:themeColor="text1"/>
          <w:sz w:val="24"/>
          <w:szCs w:val="24"/>
        </w:rPr>
        <w:t>1</w:t>
      </w:r>
      <w:r w:rsidR="001F4391">
        <w:rPr>
          <w:b/>
          <w:color w:val="000000" w:themeColor="text1"/>
          <w:sz w:val="24"/>
          <w:szCs w:val="24"/>
        </w:rPr>
        <w:t>5</w:t>
      </w:r>
      <w:r w:rsidRPr="007D3B99">
        <w:rPr>
          <w:b/>
          <w:color w:val="000000" w:themeColor="text1"/>
          <w:sz w:val="24"/>
          <w:szCs w:val="24"/>
        </w:rPr>
        <w:t>,</w:t>
      </w:r>
      <w:r w:rsidR="001F4391">
        <w:rPr>
          <w:b/>
          <w:color w:val="000000" w:themeColor="text1"/>
          <w:sz w:val="24"/>
          <w:szCs w:val="24"/>
        </w:rPr>
        <w:t>9</w:t>
      </w:r>
      <w:r w:rsidR="00B15E95">
        <w:rPr>
          <w:b/>
          <w:color w:val="000000" w:themeColor="text1"/>
          <w:sz w:val="24"/>
          <w:szCs w:val="24"/>
        </w:rPr>
        <w:t>00</w:t>
      </w:r>
      <w:r w:rsidR="001E1645">
        <w:rPr>
          <w:b/>
          <w:color w:val="000000" w:themeColor="text1"/>
          <w:sz w:val="24"/>
          <w:szCs w:val="24"/>
        </w:rPr>
        <w:t>,00</w:t>
      </w:r>
      <w:r w:rsidRPr="007D3B99">
        <w:rPr>
          <w:b/>
          <w:color w:val="000000" w:themeColor="text1"/>
          <w:sz w:val="24"/>
          <w:szCs w:val="24"/>
        </w:rPr>
        <w:t xml:space="preserve"> TL</w:t>
      </w:r>
    </w:p>
    <w:p w:rsidR="001F4391" w:rsidRDefault="001F4391" w:rsidP="007D3B99">
      <w:pPr>
        <w:ind w:left="708"/>
        <w:rPr>
          <w:color w:val="000000" w:themeColor="text1"/>
          <w:sz w:val="24"/>
          <w:szCs w:val="24"/>
        </w:rPr>
      </w:pPr>
    </w:p>
    <w:p w:rsidR="001F4391" w:rsidRPr="007D3B99" w:rsidRDefault="001F4391" w:rsidP="007D3B99">
      <w:pPr>
        <w:ind w:left="708"/>
        <w:rPr>
          <w:color w:val="000000" w:themeColor="text1"/>
          <w:sz w:val="24"/>
          <w:szCs w:val="24"/>
        </w:rPr>
      </w:pPr>
    </w:p>
    <w:p w:rsidR="00983EA7" w:rsidRPr="001A20DA" w:rsidRDefault="00983EA7" w:rsidP="001A20DA">
      <w:pPr>
        <w:rPr>
          <w:color w:val="FF0000"/>
          <w:sz w:val="36"/>
          <w:szCs w:val="36"/>
        </w:rPr>
      </w:pPr>
    </w:p>
    <w:p w:rsidR="001A20DA" w:rsidRDefault="001A20DA" w:rsidP="001A20DA">
      <w:pPr>
        <w:rPr>
          <w:color w:val="FF0000"/>
          <w:sz w:val="32"/>
          <w:szCs w:val="32"/>
        </w:rPr>
      </w:pPr>
    </w:p>
    <w:p w:rsidR="001A20DA" w:rsidRPr="001A20DA" w:rsidRDefault="001A20DA" w:rsidP="001A20DA">
      <w:pPr>
        <w:rPr>
          <w:sz w:val="24"/>
          <w:szCs w:val="24"/>
        </w:rPr>
      </w:pPr>
      <w:bookmarkStart w:id="9" w:name="_GoBack"/>
      <w:bookmarkEnd w:id="9"/>
    </w:p>
    <w:sectPr w:rsidR="001A20DA" w:rsidRPr="001A20DA" w:rsidSect="009A76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8019FA"/>
    <w:multiLevelType w:val="hybridMultilevel"/>
    <w:tmpl w:val="9056B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3D675F"/>
    <w:multiLevelType w:val="hybridMultilevel"/>
    <w:tmpl w:val="5F7C855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6F22C67"/>
    <w:multiLevelType w:val="hybridMultilevel"/>
    <w:tmpl w:val="481CB076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CDD2C46"/>
    <w:multiLevelType w:val="hybridMultilevel"/>
    <w:tmpl w:val="53460F70"/>
    <w:lvl w:ilvl="0" w:tplc="0942ACA2">
      <w:start w:val="1"/>
      <w:numFmt w:val="decimal"/>
      <w:lvlText w:val="%1)"/>
      <w:lvlJc w:val="left"/>
      <w:pPr>
        <w:ind w:left="164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367" w:hanging="360"/>
      </w:pPr>
    </w:lvl>
    <w:lvl w:ilvl="2" w:tplc="041F001B" w:tentative="1">
      <w:start w:val="1"/>
      <w:numFmt w:val="lowerRoman"/>
      <w:lvlText w:val="%3."/>
      <w:lvlJc w:val="right"/>
      <w:pPr>
        <w:ind w:left="3087" w:hanging="180"/>
      </w:pPr>
    </w:lvl>
    <w:lvl w:ilvl="3" w:tplc="041F000F" w:tentative="1">
      <w:start w:val="1"/>
      <w:numFmt w:val="decimal"/>
      <w:lvlText w:val="%4."/>
      <w:lvlJc w:val="left"/>
      <w:pPr>
        <w:ind w:left="3807" w:hanging="360"/>
      </w:pPr>
    </w:lvl>
    <w:lvl w:ilvl="4" w:tplc="041F0019" w:tentative="1">
      <w:start w:val="1"/>
      <w:numFmt w:val="lowerLetter"/>
      <w:lvlText w:val="%5."/>
      <w:lvlJc w:val="left"/>
      <w:pPr>
        <w:ind w:left="4527" w:hanging="360"/>
      </w:pPr>
    </w:lvl>
    <w:lvl w:ilvl="5" w:tplc="041F001B" w:tentative="1">
      <w:start w:val="1"/>
      <w:numFmt w:val="lowerRoman"/>
      <w:lvlText w:val="%6."/>
      <w:lvlJc w:val="right"/>
      <w:pPr>
        <w:ind w:left="5247" w:hanging="180"/>
      </w:pPr>
    </w:lvl>
    <w:lvl w:ilvl="6" w:tplc="041F000F" w:tentative="1">
      <w:start w:val="1"/>
      <w:numFmt w:val="decimal"/>
      <w:lvlText w:val="%7."/>
      <w:lvlJc w:val="left"/>
      <w:pPr>
        <w:ind w:left="5967" w:hanging="360"/>
      </w:pPr>
    </w:lvl>
    <w:lvl w:ilvl="7" w:tplc="041F0019" w:tentative="1">
      <w:start w:val="1"/>
      <w:numFmt w:val="lowerLetter"/>
      <w:lvlText w:val="%8."/>
      <w:lvlJc w:val="left"/>
      <w:pPr>
        <w:ind w:left="6687" w:hanging="360"/>
      </w:pPr>
    </w:lvl>
    <w:lvl w:ilvl="8" w:tplc="041F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32C20D6"/>
    <w:multiLevelType w:val="hybridMultilevel"/>
    <w:tmpl w:val="4F6E9866"/>
    <w:lvl w:ilvl="0" w:tplc="0942ACA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789" w:hanging="360"/>
      </w:pPr>
    </w:lvl>
    <w:lvl w:ilvl="2" w:tplc="041F001B">
      <w:start w:val="1"/>
      <w:numFmt w:val="lowerRoman"/>
      <w:lvlText w:val="%3."/>
      <w:lvlJc w:val="right"/>
      <w:pPr>
        <w:ind w:left="2509" w:hanging="180"/>
      </w:pPr>
    </w:lvl>
    <w:lvl w:ilvl="3" w:tplc="041F000F">
      <w:start w:val="1"/>
      <w:numFmt w:val="decimal"/>
      <w:lvlText w:val="%4."/>
      <w:lvlJc w:val="left"/>
      <w:pPr>
        <w:ind w:left="3229" w:hanging="360"/>
      </w:pPr>
    </w:lvl>
    <w:lvl w:ilvl="4" w:tplc="041F0019">
      <w:start w:val="1"/>
      <w:numFmt w:val="lowerLetter"/>
      <w:lvlText w:val="%5."/>
      <w:lvlJc w:val="left"/>
      <w:pPr>
        <w:ind w:left="3949" w:hanging="360"/>
      </w:pPr>
    </w:lvl>
    <w:lvl w:ilvl="5" w:tplc="041F001B">
      <w:start w:val="1"/>
      <w:numFmt w:val="lowerRoman"/>
      <w:lvlText w:val="%6."/>
      <w:lvlJc w:val="right"/>
      <w:pPr>
        <w:ind w:left="4669" w:hanging="180"/>
      </w:pPr>
    </w:lvl>
    <w:lvl w:ilvl="6" w:tplc="041F000F">
      <w:start w:val="1"/>
      <w:numFmt w:val="decimal"/>
      <w:lvlText w:val="%7."/>
      <w:lvlJc w:val="left"/>
      <w:pPr>
        <w:ind w:left="5389" w:hanging="360"/>
      </w:pPr>
    </w:lvl>
    <w:lvl w:ilvl="7" w:tplc="041F0019">
      <w:start w:val="1"/>
      <w:numFmt w:val="lowerLetter"/>
      <w:lvlText w:val="%8."/>
      <w:lvlJc w:val="left"/>
      <w:pPr>
        <w:ind w:left="6109" w:hanging="360"/>
      </w:pPr>
    </w:lvl>
    <w:lvl w:ilvl="8" w:tplc="041F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1924C1"/>
    <w:multiLevelType w:val="hybridMultilevel"/>
    <w:tmpl w:val="5A2E148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8613960"/>
    <w:multiLevelType w:val="hybridMultilevel"/>
    <w:tmpl w:val="F48EB3CA"/>
    <w:lvl w:ilvl="0" w:tplc="0942ACA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C826DF"/>
    <w:multiLevelType w:val="hybridMultilevel"/>
    <w:tmpl w:val="7B8635A2"/>
    <w:lvl w:ilvl="0" w:tplc="0942ACA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B1C3169"/>
    <w:multiLevelType w:val="hybridMultilevel"/>
    <w:tmpl w:val="76FE4DA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4A19A7"/>
    <w:multiLevelType w:val="hybridMultilevel"/>
    <w:tmpl w:val="A9827DAE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7"/>
  </w:num>
  <w:num w:numId="21">
    <w:abstractNumId w:val="22"/>
  </w:num>
  <w:num w:numId="22">
    <w:abstractNumId w:val="11"/>
  </w:num>
  <w:num w:numId="23">
    <w:abstractNumId w:val="31"/>
  </w:num>
  <w:num w:numId="24">
    <w:abstractNumId w:val="21"/>
  </w:num>
  <w:num w:numId="25">
    <w:abstractNumId w:val="17"/>
  </w:num>
  <w:num w:numId="26">
    <w:abstractNumId w:val="18"/>
  </w:num>
  <w:num w:numId="27">
    <w:abstractNumId w:val="23"/>
  </w:num>
  <w:num w:numId="28">
    <w:abstractNumId w:val="30"/>
  </w:num>
  <w:num w:numId="29">
    <w:abstractNumId w:val="17"/>
  </w:num>
  <w:num w:numId="30">
    <w:abstractNumId w:val="21"/>
  </w:num>
  <w:num w:numId="31">
    <w:abstractNumId w:val="14"/>
  </w:num>
  <w:num w:numId="32">
    <w:abstractNumId w:val="29"/>
  </w:num>
  <w:num w:numId="33">
    <w:abstractNumId w:val="20"/>
  </w:num>
  <w:num w:numId="34">
    <w:abstractNumId w:val="2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DA"/>
    <w:rsid w:val="000E4E0C"/>
    <w:rsid w:val="001A20DA"/>
    <w:rsid w:val="001E1645"/>
    <w:rsid w:val="001F4391"/>
    <w:rsid w:val="002317BD"/>
    <w:rsid w:val="002D47A0"/>
    <w:rsid w:val="002F2CFB"/>
    <w:rsid w:val="002F732F"/>
    <w:rsid w:val="00313915"/>
    <w:rsid w:val="0042050C"/>
    <w:rsid w:val="004B37FE"/>
    <w:rsid w:val="005135E1"/>
    <w:rsid w:val="00645252"/>
    <w:rsid w:val="006D3D74"/>
    <w:rsid w:val="0075651E"/>
    <w:rsid w:val="007D3B71"/>
    <w:rsid w:val="007D3B99"/>
    <w:rsid w:val="00847932"/>
    <w:rsid w:val="00983EA7"/>
    <w:rsid w:val="009921F6"/>
    <w:rsid w:val="009A76A3"/>
    <w:rsid w:val="00A259D5"/>
    <w:rsid w:val="00A9204E"/>
    <w:rsid w:val="00B15E95"/>
    <w:rsid w:val="00CA640E"/>
    <w:rsid w:val="00D531C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5D2C"/>
  <w15:chartTrackingRefBased/>
  <w15:docId w15:val="{EB40B6C9-4926-428B-BA88-4CF2631F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Balk1">
    <w:name w:val="heading 1"/>
    <w:basedOn w:val="Normal"/>
    <w:next w:val="Normal"/>
    <w:link w:val="Balk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inorEastAsia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645252"/>
    <w:rPr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5252"/>
    <w:rPr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Pr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645252"/>
    <w:rPr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Pr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5252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645252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645252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645252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45252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45252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4525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45252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645252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645252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645252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645252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645252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5252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645252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645252"/>
    <w:rPr>
      <w:rFonts w:ascii="Consolas" w:hAnsi="Consolas"/>
      <w:szCs w:val="21"/>
    </w:rPr>
  </w:style>
  <w:style w:type="character" w:styleId="YerTutucuMetni">
    <w:name w:val="Placeholder Text"/>
    <w:basedOn w:val="VarsaylanParagrafYazTipi"/>
    <w:uiPriority w:val="99"/>
    <w:semiHidden/>
    <w:rsid w:val="00645252"/>
    <w:rPr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semiHidden/>
    <w:unhideWhenUsed/>
    <w:rsid w:val="006D3D74"/>
  </w:style>
  <w:style w:type="character" w:customStyle="1" w:styleId="stBilgiChar">
    <w:name w:val="Üst Bilgi Char"/>
    <w:basedOn w:val="VarsaylanParagrafYazTipi"/>
    <w:link w:val="stBilgi"/>
    <w:uiPriority w:val="99"/>
    <w:semiHidden/>
    <w:rsid w:val="006D3D74"/>
  </w:style>
  <w:style w:type="paragraph" w:styleId="AltBilgi">
    <w:name w:val="footer"/>
    <w:basedOn w:val="Normal"/>
    <w:link w:val="AltBilgiChar"/>
    <w:uiPriority w:val="99"/>
    <w:semiHidden/>
    <w:unhideWhenUsed/>
    <w:rsid w:val="006D3D74"/>
  </w:style>
  <w:style w:type="character" w:customStyle="1" w:styleId="AltBilgiChar">
    <w:name w:val="Alt Bilgi Char"/>
    <w:basedOn w:val="VarsaylanParagrafYazTipi"/>
    <w:link w:val="AltBilgi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983E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D3B99"/>
    <w:pPr>
      <w:spacing w:after="160" w:line="256" w:lineRule="auto"/>
      <w:ind w:left="720"/>
      <w:contextualSpacing/>
    </w:pPr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kan%20AYG&#220;R\AppData\Roaming\Microsoft\&#350;ablonlar\Tek%20bo&#351;luklu%20(bo&#35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038F8D1-B5D0-4A7C-AEC0-3479AD30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 boşluklu (boş).dotx</Template>
  <TotalTime>339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11</cp:revision>
  <dcterms:created xsi:type="dcterms:W3CDTF">2017-12-24T17:46:00Z</dcterms:created>
  <dcterms:modified xsi:type="dcterms:W3CDTF">2017-12-26T00:36:00Z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